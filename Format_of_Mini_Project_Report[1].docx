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A496F" w14:textId="77777777" w:rsidR="00832F15" w:rsidRPr="000C1643" w:rsidRDefault="009D7C9D" w:rsidP="009214D5">
      <w:pPr>
        <w:rPr>
          <w:sz w:val="40"/>
        </w:rPr>
      </w:pPr>
      <w:r>
        <w:rPr>
          <w:noProof/>
          <w:lang w:val="en-IN" w:eastAsia="en-IN"/>
        </w:rPr>
        <w:drawing>
          <wp:inline distT="0" distB="0" distL="0" distR="0" wp14:anchorId="647067C9" wp14:editId="474A6BE0">
            <wp:extent cx="6107430" cy="81153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01339" w14:textId="77777777" w:rsidR="000C1643" w:rsidRDefault="000C1643" w:rsidP="0041142D">
      <w:pPr>
        <w:pStyle w:val="BodyTextIndent2"/>
        <w:spacing w:after="0" w:line="240" w:lineRule="auto"/>
        <w:ind w:left="0"/>
        <w:jc w:val="center"/>
        <w:rPr>
          <w:rFonts w:ascii="Trebuchet MS" w:hAnsi="Trebuchet MS"/>
          <w:bCs/>
          <w:szCs w:val="28"/>
        </w:rPr>
      </w:pPr>
    </w:p>
    <w:p w14:paraId="176E3AC4" w14:textId="77777777" w:rsidR="00245930" w:rsidRPr="00FB3590" w:rsidRDefault="00683C67" w:rsidP="0041142D">
      <w:pPr>
        <w:pStyle w:val="BodyTextIndent2"/>
        <w:spacing w:after="0" w:line="240" w:lineRule="auto"/>
        <w:ind w:left="0"/>
        <w:jc w:val="center"/>
        <w:rPr>
          <w:bCs/>
          <w:iCs/>
          <w:sz w:val="32"/>
        </w:rPr>
      </w:pPr>
      <w:r w:rsidRPr="00FB3590">
        <w:rPr>
          <w:bCs/>
          <w:iCs/>
          <w:sz w:val="32"/>
        </w:rPr>
        <w:t>Artificial Intelligence</w:t>
      </w:r>
      <w:r w:rsidR="00367EA1" w:rsidRPr="00FB3590">
        <w:rPr>
          <w:bCs/>
          <w:iCs/>
          <w:sz w:val="32"/>
        </w:rPr>
        <w:t xml:space="preserve"> (CSE </w:t>
      </w:r>
      <w:r w:rsidR="005F3FB8" w:rsidRPr="00FB3590">
        <w:rPr>
          <w:bCs/>
          <w:iCs/>
          <w:sz w:val="32"/>
        </w:rPr>
        <w:t>2225</w:t>
      </w:r>
      <w:r w:rsidR="00367EA1" w:rsidRPr="00FB3590">
        <w:rPr>
          <w:bCs/>
          <w:iCs/>
          <w:sz w:val="32"/>
        </w:rPr>
        <w:t xml:space="preserve">) </w:t>
      </w:r>
      <w:r w:rsidR="00F723CD" w:rsidRPr="00FB3590">
        <w:rPr>
          <w:bCs/>
          <w:iCs/>
          <w:sz w:val="32"/>
        </w:rPr>
        <w:t>MINI PROJECT</w:t>
      </w:r>
      <w:r w:rsidR="00ED7A83" w:rsidRPr="00FB3590">
        <w:rPr>
          <w:bCs/>
          <w:iCs/>
          <w:sz w:val="32"/>
        </w:rPr>
        <w:t xml:space="preserve"> REPORT ON</w:t>
      </w:r>
    </w:p>
    <w:p w14:paraId="7AD1287F" w14:textId="77777777" w:rsidR="007876E7" w:rsidRPr="00FB3590" w:rsidRDefault="007876E7" w:rsidP="0041142D">
      <w:pPr>
        <w:pStyle w:val="BodyTextIndent2"/>
        <w:spacing w:after="0" w:line="240" w:lineRule="auto"/>
        <w:ind w:left="0"/>
        <w:jc w:val="center"/>
        <w:rPr>
          <w:b/>
          <w:bCs/>
          <w:sz w:val="44"/>
          <w:szCs w:val="22"/>
        </w:rPr>
      </w:pPr>
    </w:p>
    <w:p w14:paraId="450B924A" w14:textId="2FF6FAC6" w:rsidR="00245930" w:rsidRPr="00FB3590" w:rsidRDefault="00FB3590" w:rsidP="0041142D">
      <w:pPr>
        <w:pStyle w:val="BodyTextIndent2"/>
        <w:spacing w:after="0" w:line="240" w:lineRule="auto"/>
        <w:ind w:left="0"/>
        <w:jc w:val="center"/>
        <w:rPr>
          <w:b/>
          <w:bCs/>
          <w:sz w:val="44"/>
          <w:szCs w:val="22"/>
        </w:rPr>
      </w:pPr>
      <w:r w:rsidRPr="00FB3590">
        <w:rPr>
          <w:b/>
          <w:bCs/>
          <w:sz w:val="44"/>
          <w:szCs w:val="22"/>
        </w:rPr>
        <w:t>Classic Snake Game using AI Algorithms</w:t>
      </w:r>
    </w:p>
    <w:p w14:paraId="67F7E7FD" w14:textId="77777777" w:rsidR="00245930" w:rsidRPr="00FB3590" w:rsidRDefault="00245930" w:rsidP="0041142D">
      <w:pPr>
        <w:pStyle w:val="BodyTextIndent2"/>
        <w:spacing w:after="0" w:line="240" w:lineRule="auto"/>
        <w:ind w:left="0"/>
        <w:jc w:val="center"/>
        <w:rPr>
          <w:bCs/>
          <w:sz w:val="48"/>
          <w:szCs w:val="22"/>
        </w:rPr>
      </w:pPr>
    </w:p>
    <w:p w14:paraId="2C8BBD36" w14:textId="77777777" w:rsidR="0041142D" w:rsidRPr="00FB3590" w:rsidRDefault="0041142D" w:rsidP="0041142D">
      <w:pPr>
        <w:pStyle w:val="BodyTextIndent2"/>
        <w:spacing w:after="0" w:line="240" w:lineRule="auto"/>
        <w:ind w:left="0"/>
        <w:jc w:val="center"/>
        <w:rPr>
          <w:bCs/>
          <w:sz w:val="48"/>
          <w:szCs w:val="22"/>
        </w:rPr>
      </w:pPr>
    </w:p>
    <w:p w14:paraId="07E69477" w14:textId="77777777" w:rsidR="00245930" w:rsidRPr="00FB3590" w:rsidRDefault="00ED7A83" w:rsidP="003065DA">
      <w:pPr>
        <w:pStyle w:val="BodyTextIndent2"/>
        <w:spacing w:after="0" w:line="276" w:lineRule="auto"/>
        <w:ind w:left="0"/>
        <w:jc w:val="center"/>
        <w:rPr>
          <w:bCs/>
          <w:i/>
          <w:sz w:val="32"/>
          <w:szCs w:val="32"/>
        </w:rPr>
      </w:pPr>
      <w:r w:rsidRPr="00FB3590">
        <w:rPr>
          <w:bCs/>
          <w:i/>
          <w:sz w:val="32"/>
          <w:szCs w:val="32"/>
        </w:rPr>
        <w:t>SUBMITTED TO</w:t>
      </w:r>
    </w:p>
    <w:p w14:paraId="33DA5686" w14:textId="77777777" w:rsidR="0041142D" w:rsidRPr="00FB3590" w:rsidRDefault="0041142D" w:rsidP="003065DA">
      <w:pPr>
        <w:pStyle w:val="BodyTextIndent2"/>
        <w:spacing w:after="0" w:line="276" w:lineRule="auto"/>
        <w:ind w:left="0"/>
        <w:jc w:val="center"/>
        <w:rPr>
          <w:b/>
          <w:bCs/>
          <w:sz w:val="40"/>
          <w:szCs w:val="32"/>
        </w:rPr>
      </w:pPr>
      <w:r w:rsidRPr="00FB3590">
        <w:rPr>
          <w:b/>
          <w:bCs/>
          <w:sz w:val="40"/>
          <w:szCs w:val="32"/>
        </w:rPr>
        <w:t>Department of Computer Science &amp; Engineering</w:t>
      </w:r>
    </w:p>
    <w:p w14:paraId="5A361C7C" w14:textId="77777777" w:rsidR="0041142D" w:rsidRPr="00FB3590" w:rsidRDefault="0041142D" w:rsidP="0041142D">
      <w:pPr>
        <w:pStyle w:val="BodyTextIndent2"/>
        <w:spacing w:after="0" w:line="240" w:lineRule="auto"/>
        <w:ind w:left="0"/>
        <w:jc w:val="center"/>
        <w:rPr>
          <w:bCs/>
          <w:i/>
          <w:sz w:val="40"/>
          <w:szCs w:val="32"/>
        </w:rPr>
      </w:pPr>
    </w:p>
    <w:p w14:paraId="68EF97A9" w14:textId="77777777" w:rsidR="00ED7A83" w:rsidRPr="003F1311" w:rsidRDefault="00ED7A83" w:rsidP="0041142D">
      <w:pPr>
        <w:pStyle w:val="BodyTextIndent2"/>
        <w:spacing w:after="0" w:line="240" w:lineRule="auto"/>
        <w:ind w:left="0"/>
        <w:jc w:val="center"/>
        <w:rPr>
          <w:rFonts w:ascii="Sylfaen" w:hAnsi="Sylfaen" w:cs="Utsaah"/>
          <w:bCs/>
          <w:i/>
          <w:szCs w:val="36"/>
        </w:rPr>
      </w:pPr>
      <w:r w:rsidRPr="003F1311">
        <w:rPr>
          <w:rFonts w:ascii="Sylfaen" w:hAnsi="Sylfaen" w:cs="Utsaah"/>
          <w:bCs/>
          <w:i/>
          <w:szCs w:val="36"/>
        </w:rPr>
        <w:t>by</w:t>
      </w:r>
    </w:p>
    <w:p w14:paraId="4A9A2DB3" w14:textId="77777777" w:rsidR="00ED7A83" w:rsidRPr="000C1643" w:rsidRDefault="00ED7A83" w:rsidP="0041142D">
      <w:pPr>
        <w:pStyle w:val="BodyTextIndent2"/>
        <w:spacing w:after="0" w:line="240" w:lineRule="auto"/>
        <w:ind w:left="0"/>
        <w:jc w:val="center"/>
        <w:rPr>
          <w:rFonts w:ascii="Utsaah" w:hAnsi="Utsaah" w:cs="Utsaah"/>
          <w:bCs/>
          <w:i/>
          <w:sz w:val="44"/>
          <w:szCs w:val="36"/>
        </w:rPr>
      </w:pPr>
    </w:p>
    <w:p w14:paraId="67FDBF22" w14:textId="3091EBA3" w:rsidR="00FB3590" w:rsidRDefault="00FB3590" w:rsidP="00FB3590">
      <w:pPr>
        <w:pStyle w:val="BodyTextIndent2"/>
        <w:spacing w:after="0" w:line="240" w:lineRule="auto"/>
        <w:ind w:left="0"/>
        <w:rPr>
          <w:rFonts w:ascii="Utsaah" w:hAnsi="Utsaah" w:cs="Utsaah"/>
          <w:bCs/>
          <w:sz w:val="44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FB3590" w14:paraId="0AAA2F12" w14:textId="77777777" w:rsidTr="00FB3590">
        <w:tc>
          <w:tcPr>
            <w:tcW w:w="3209" w:type="dxa"/>
          </w:tcPr>
          <w:p w14:paraId="3993DE2F" w14:textId="339D412D" w:rsidR="00FB3590" w:rsidRPr="00FB3590" w:rsidRDefault="00FB3590" w:rsidP="00FB3590">
            <w:pPr>
              <w:pStyle w:val="BodyTextIndent2"/>
              <w:spacing w:after="0" w:line="240" w:lineRule="auto"/>
              <w:ind w:left="0"/>
              <w:jc w:val="center"/>
              <w:rPr>
                <w:bCs/>
                <w:sz w:val="32"/>
              </w:rPr>
            </w:pPr>
            <w:r w:rsidRPr="00FB3590">
              <w:rPr>
                <w:bCs/>
                <w:sz w:val="32"/>
              </w:rPr>
              <w:t>Keshav Agrawal</w:t>
            </w:r>
          </w:p>
        </w:tc>
        <w:tc>
          <w:tcPr>
            <w:tcW w:w="3210" w:type="dxa"/>
          </w:tcPr>
          <w:p w14:paraId="78BF8EF5" w14:textId="116F27A6" w:rsidR="00FB3590" w:rsidRPr="00FB3590" w:rsidRDefault="00FB3590" w:rsidP="00FB3590">
            <w:pPr>
              <w:pStyle w:val="BodyTextIndent2"/>
              <w:spacing w:after="0" w:line="240" w:lineRule="auto"/>
              <w:ind w:left="0"/>
              <w:jc w:val="center"/>
              <w:rPr>
                <w:bCs/>
                <w:sz w:val="32"/>
              </w:rPr>
            </w:pPr>
            <w:r w:rsidRPr="00FB3590">
              <w:rPr>
                <w:bCs/>
                <w:sz w:val="32"/>
              </w:rPr>
              <w:t>220962436</w:t>
            </w:r>
          </w:p>
        </w:tc>
        <w:tc>
          <w:tcPr>
            <w:tcW w:w="3210" w:type="dxa"/>
          </w:tcPr>
          <w:p w14:paraId="67DC54B2" w14:textId="65B75290" w:rsidR="00FB3590" w:rsidRPr="00FB3590" w:rsidRDefault="00FB3590" w:rsidP="00FB3590">
            <w:pPr>
              <w:pStyle w:val="BodyTextIndent2"/>
              <w:spacing w:after="0" w:line="240" w:lineRule="auto"/>
              <w:ind w:left="0"/>
              <w:jc w:val="center"/>
              <w:rPr>
                <w:bCs/>
                <w:sz w:val="32"/>
              </w:rPr>
            </w:pPr>
            <w:r w:rsidRPr="00FB3590">
              <w:rPr>
                <w:bCs/>
                <w:sz w:val="32"/>
              </w:rPr>
              <w:t>73</w:t>
            </w:r>
          </w:p>
        </w:tc>
      </w:tr>
      <w:tr w:rsidR="00FB3590" w14:paraId="0A9B5516" w14:textId="77777777" w:rsidTr="00FB3590">
        <w:tc>
          <w:tcPr>
            <w:tcW w:w="3209" w:type="dxa"/>
          </w:tcPr>
          <w:p w14:paraId="3DDC896D" w14:textId="099FCDAE" w:rsidR="00FB3590" w:rsidRPr="00FB3590" w:rsidRDefault="00FB3590" w:rsidP="00FB3590">
            <w:pPr>
              <w:pStyle w:val="BodyTextIndent2"/>
              <w:spacing w:after="0" w:line="240" w:lineRule="auto"/>
              <w:ind w:left="0"/>
              <w:jc w:val="center"/>
              <w:rPr>
                <w:bCs/>
                <w:sz w:val="32"/>
              </w:rPr>
            </w:pPr>
            <w:r w:rsidRPr="00FB3590">
              <w:rPr>
                <w:bCs/>
                <w:sz w:val="32"/>
              </w:rPr>
              <w:t>Pran</w:t>
            </w:r>
            <w:r w:rsidRPr="00FB3590">
              <w:rPr>
                <w:bCs/>
                <w:sz w:val="32"/>
              </w:rPr>
              <w:t>a</w:t>
            </w:r>
            <w:r w:rsidRPr="00FB3590">
              <w:rPr>
                <w:bCs/>
                <w:sz w:val="32"/>
              </w:rPr>
              <w:t>v Kumar Gupta</w:t>
            </w:r>
          </w:p>
        </w:tc>
        <w:tc>
          <w:tcPr>
            <w:tcW w:w="3210" w:type="dxa"/>
          </w:tcPr>
          <w:p w14:paraId="5090E3CD" w14:textId="4D01E015" w:rsidR="00FB3590" w:rsidRPr="00FB3590" w:rsidRDefault="00FB3590" w:rsidP="00FB3590">
            <w:pPr>
              <w:pStyle w:val="BodyTextIndent2"/>
              <w:spacing w:after="0" w:line="240" w:lineRule="auto"/>
              <w:ind w:left="0"/>
              <w:jc w:val="center"/>
              <w:rPr>
                <w:bCs/>
                <w:sz w:val="32"/>
              </w:rPr>
            </w:pPr>
            <w:r w:rsidRPr="00FB3590">
              <w:rPr>
                <w:bCs/>
                <w:sz w:val="32"/>
              </w:rPr>
              <w:t>220962250</w:t>
            </w:r>
          </w:p>
        </w:tc>
        <w:tc>
          <w:tcPr>
            <w:tcW w:w="3210" w:type="dxa"/>
          </w:tcPr>
          <w:p w14:paraId="61801B11" w14:textId="75B2307B" w:rsidR="00FB3590" w:rsidRPr="00FB3590" w:rsidRDefault="00FB3590" w:rsidP="00FB3590">
            <w:pPr>
              <w:pStyle w:val="BodyTextIndent2"/>
              <w:spacing w:after="0" w:line="240" w:lineRule="auto"/>
              <w:ind w:left="0"/>
              <w:jc w:val="center"/>
              <w:rPr>
                <w:bCs/>
                <w:sz w:val="32"/>
              </w:rPr>
            </w:pPr>
            <w:r w:rsidRPr="00FB3590">
              <w:rPr>
                <w:bCs/>
                <w:sz w:val="32"/>
              </w:rPr>
              <w:t>37</w:t>
            </w:r>
          </w:p>
        </w:tc>
      </w:tr>
      <w:tr w:rsidR="00FB3590" w14:paraId="52C744E5" w14:textId="77777777" w:rsidTr="00FB3590">
        <w:tc>
          <w:tcPr>
            <w:tcW w:w="3209" w:type="dxa"/>
          </w:tcPr>
          <w:p w14:paraId="041BF4C7" w14:textId="4DDEC10F" w:rsidR="00FB3590" w:rsidRPr="00FB3590" w:rsidRDefault="00FB3590" w:rsidP="00FB3590">
            <w:pPr>
              <w:pStyle w:val="BodyTextIndent2"/>
              <w:spacing w:after="0" w:line="240" w:lineRule="auto"/>
              <w:ind w:left="0"/>
              <w:jc w:val="center"/>
              <w:rPr>
                <w:bCs/>
                <w:sz w:val="32"/>
              </w:rPr>
            </w:pPr>
            <w:r w:rsidRPr="00FB3590">
              <w:rPr>
                <w:bCs/>
                <w:sz w:val="32"/>
              </w:rPr>
              <w:t>Ankur Monga</w:t>
            </w:r>
          </w:p>
        </w:tc>
        <w:tc>
          <w:tcPr>
            <w:tcW w:w="3210" w:type="dxa"/>
          </w:tcPr>
          <w:p w14:paraId="3F8A2A38" w14:textId="021801AF" w:rsidR="00FB3590" w:rsidRPr="00FB3590" w:rsidRDefault="00FB3590" w:rsidP="00FB3590">
            <w:pPr>
              <w:pStyle w:val="BodyTextIndent2"/>
              <w:spacing w:after="0" w:line="240" w:lineRule="auto"/>
              <w:ind w:left="0"/>
              <w:jc w:val="center"/>
              <w:rPr>
                <w:bCs/>
                <w:sz w:val="32"/>
              </w:rPr>
            </w:pPr>
            <w:r w:rsidRPr="00FB3590">
              <w:rPr>
                <w:bCs/>
                <w:sz w:val="32"/>
              </w:rPr>
              <w:t>220962137</w:t>
            </w:r>
          </w:p>
        </w:tc>
        <w:tc>
          <w:tcPr>
            <w:tcW w:w="3210" w:type="dxa"/>
          </w:tcPr>
          <w:p w14:paraId="32827B77" w14:textId="3075DA47" w:rsidR="00FB3590" w:rsidRPr="00FB3590" w:rsidRDefault="00FB3590" w:rsidP="00FB3590">
            <w:pPr>
              <w:pStyle w:val="BodyTextIndent2"/>
              <w:spacing w:after="0" w:line="240" w:lineRule="auto"/>
              <w:ind w:left="0"/>
              <w:jc w:val="center"/>
              <w:rPr>
                <w:bCs/>
                <w:sz w:val="32"/>
              </w:rPr>
            </w:pPr>
            <w:r w:rsidRPr="00FB3590">
              <w:rPr>
                <w:bCs/>
                <w:sz w:val="32"/>
              </w:rPr>
              <w:t>81</w:t>
            </w:r>
          </w:p>
        </w:tc>
      </w:tr>
      <w:tr w:rsidR="00FB3590" w14:paraId="3416AD69" w14:textId="77777777" w:rsidTr="00FB3590">
        <w:tc>
          <w:tcPr>
            <w:tcW w:w="3209" w:type="dxa"/>
          </w:tcPr>
          <w:p w14:paraId="41AAD5AA" w14:textId="74C647CB" w:rsidR="00FB3590" w:rsidRPr="00FB3590" w:rsidRDefault="00FB3590" w:rsidP="00FB3590">
            <w:pPr>
              <w:pStyle w:val="BodyTextIndent2"/>
              <w:spacing w:after="0" w:line="240" w:lineRule="auto"/>
              <w:ind w:left="0"/>
              <w:jc w:val="center"/>
              <w:rPr>
                <w:bCs/>
                <w:sz w:val="32"/>
              </w:rPr>
            </w:pPr>
            <w:r w:rsidRPr="00FB3590">
              <w:rPr>
                <w:bCs/>
                <w:sz w:val="32"/>
              </w:rPr>
              <w:t>Ishan</w:t>
            </w:r>
          </w:p>
        </w:tc>
        <w:tc>
          <w:tcPr>
            <w:tcW w:w="3210" w:type="dxa"/>
          </w:tcPr>
          <w:p w14:paraId="51D3B7BE" w14:textId="27FC86A5" w:rsidR="00FB3590" w:rsidRPr="00FB3590" w:rsidRDefault="00FB3590" w:rsidP="00FB3590">
            <w:pPr>
              <w:pStyle w:val="BodyTextIndent2"/>
              <w:spacing w:after="0" w:line="240" w:lineRule="auto"/>
              <w:ind w:left="0"/>
              <w:jc w:val="center"/>
              <w:rPr>
                <w:bCs/>
                <w:sz w:val="32"/>
              </w:rPr>
            </w:pPr>
            <w:r w:rsidRPr="00FB3590">
              <w:rPr>
                <w:bCs/>
                <w:sz w:val="32"/>
              </w:rPr>
              <w:t>220962270</w:t>
            </w:r>
          </w:p>
        </w:tc>
        <w:tc>
          <w:tcPr>
            <w:tcW w:w="3210" w:type="dxa"/>
          </w:tcPr>
          <w:p w14:paraId="423CDDD3" w14:textId="2B2BD473" w:rsidR="00FB3590" w:rsidRPr="00FB3590" w:rsidRDefault="00FB3590" w:rsidP="00FB3590">
            <w:pPr>
              <w:pStyle w:val="BodyTextIndent2"/>
              <w:spacing w:after="0" w:line="240" w:lineRule="auto"/>
              <w:ind w:left="0"/>
              <w:jc w:val="center"/>
              <w:rPr>
                <w:bCs/>
                <w:sz w:val="32"/>
              </w:rPr>
            </w:pPr>
            <w:r w:rsidRPr="00FB3590">
              <w:rPr>
                <w:bCs/>
                <w:sz w:val="32"/>
              </w:rPr>
              <w:t>41</w:t>
            </w:r>
          </w:p>
        </w:tc>
      </w:tr>
    </w:tbl>
    <w:p w14:paraId="488451C6" w14:textId="77777777" w:rsidR="00245930" w:rsidRPr="000C1643" w:rsidRDefault="00245930" w:rsidP="0041142D">
      <w:pPr>
        <w:rPr>
          <w:rFonts w:ascii="Utsaah" w:hAnsi="Utsaah" w:cs="Utsaah"/>
          <w:sz w:val="32"/>
        </w:rPr>
      </w:pPr>
    </w:p>
    <w:p w14:paraId="1741E356" w14:textId="77777777" w:rsidR="00832F15" w:rsidRPr="000C1643" w:rsidRDefault="00832F15" w:rsidP="0041142D">
      <w:pPr>
        <w:jc w:val="center"/>
        <w:rPr>
          <w:rFonts w:ascii="Utsaah" w:hAnsi="Utsaah" w:cs="Utsaah"/>
          <w:sz w:val="32"/>
        </w:rPr>
      </w:pPr>
    </w:p>
    <w:p w14:paraId="55BB1BE1" w14:textId="77777777" w:rsidR="000C1643" w:rsidRDefault="000C1643" w:rsidP="0041142D">
      <w:pPr>
        <w:jc w:val="center"/>
        <w:rPr>
          <w:rFonts w:ascii="Utsaah" w:hAnsi="Utsaah" w:cs="Utsaah"/>
          <w:sz w:val="32"/>
        </w:rPr>
      </w:pPr>
    </w:p>
    <w:p w14:paraId="2046DA08" w14:textId="77777777" w:rsidR="005645EE" w:rsidRDefault="005645EE" w:rsidP="0041142D">
      <w:pPr>
        <w:jc w:val="center"/>
        <w:rPr>
          <w:rFonts w:ascii="Utsaah" w:hAnsi="Utsaah" w:cs="Utsaah"/>
          <w:sz w:val="32"/>
        </w:rPr>
      </w:pPr>
    </w:p>
    <w:p w14:paraId="5103BE0B" w14:textId="77777777" w:rsidR="005645EE" w:rsidRPr="000C1643" w:rsidRDefault="005645EE" w:rsidP="0041142D">
      <w:pPr>
        <w:jc w:val="center"/>
        <w:rPr>
          <w:rFonts w:ascii="Utsaah" w:hAnsi="Utsaah" w:cs="Utsaah"/>
          <w:sz w:val="32"/>
        </w:rPr>
      </w:pPr>
    </w:p>
    <w:p w14:paraId="06296514" w14:textId="77777777" w:rsidR="007876E7" w:rsidRDefault="007876E7" w:rsidP="007876E7">
      <w:pPr>
        <w:spacing w:line="276" w:lineRule="auto"/>
        <w:ind w:left="360" w:hanging="76"/>
        <w:jc w:val="center"/>
        <w:rPr>
          <w:rFonts w:ascii="Sylfaen" w:hAnsi="Sylfaen" w:cs="Utsaah"/>
          <w:sz w:val="24"/>
        </w:rPr>
      </w:pPr>
    </w:p>
    <w:p w14:paraId="7D1757AD" w14:textId="77777777" w:rsidR="007876E7" w:rsidRDefault="007876E7" w:rsidP="007876E7">
      <w:pPr>
        <w:spacing w:line="276" w:lineRule="auto"/>
        <w:ind w:left="360" w:hanging="76"/>
        <w:jc w:val="center"/>
        <w:rPr>
          <w:rFonts w:ascii="Sylfaen" w:hAnsi="Sylfaen" w:cs="Utsaah"/>
          <w:sz w:val="24"/>
        </w:rPr>
      </w:pPr>
    </w:p>
    <w:p w14:paraId="038B7685" w14:textId="77777777" w:rsidR="007876E7" w:rsidRDefault="007876E7" w:rsidP="007876E7">
      <w:pPr>
        <w:spacing w:line="276" w:lineRule="auto"/>
        <w:ind w:left="360" w:hanging="76"/>
        <w:jc w:val="center"/>
        <w:rPr>
          <w:rFonts w:ascii="Sylfaen" w:hAnsi="Sylfaen" w:cs="Utsaah"/>
          <w:sz w:val="24"/>
        </w:rPr>
      </w:pPr>
    </w:p>
    <w:p w14:paraId="184E8ABC" w14:textId="77777777" w:rsidR="007876E7" w:rsidRPr="00FB3590" w:rsidRDefault="00683C67" w:rsidP="007876E7">
      <w:pPr>
        <w:spacing w:line="276" w:lineRule="auto"/>
        <w:ind w:left="360" w:hanging="76"/>
        <w:rPr>
          <w:sz w:val="24"/>
        </w:rPr>
      </w:pPr>
      <w:r w:rsidRPr="00FB3590">
        <w:rPr>
          <w:sz w:val="24"/>
        </w:rPr>
        <w:tab/>
      </w:r>
      <w:r w:rsidRPr="00FB3590">
        <w:rPr>
          <w:sz w:val="24"/>
        </w:rPr>
        <w:tab/>
      </w:r>
      <w:r w:rsidRPr="00FB3590">
        <w:rPr>
          <w:sz w:val="24"/>
        </w:rPr>
        <w:tab/>
      </w:r>
      <w:r w:rsidRPr="00FB3590">
        <w:rPr>
          <w:sz w:val="24"/>
        </w:rPr>
        <w:tab/>
      </w:r>
      <w:r w:rsidRPr="00FB3590">
        <w:rPr>
          <w:sz w:val="24"/>
        </w:rPr>
        <w:tab/>
      </w:r>
      <w:r w:rsidRPr="00FB3590">
        <w:rPr>
          <w:sz w:val="24"/>
        </w:rPr>
        <w:tab/>
      </w:r>
      <w:r w:rsidR="007876E7" w:rsidRPr="00FB3590">
        <w:rPr>
          <w:sz w:val="24"/>
        </w:rPr>
        <w:tab/>
      </w:r>
      <w:r w:rsidR="007876E7" w:rsidRPr="00FB3590">
        <w:rPr>
          <w:sz w:val="24"/>
        </w:rPr>
        <w:tab/>
      </w:r>
      <w:r w:rsidR="007876E7" w:rsidRPr="00FB3590">
        <w:rPr>
          <w:sz w:val="24"/>
        </w:rPr>
        <w:tab/>
        <w:t xml:space="preserve">   Name &amp; Signature of Evaluator</w:t>
      </w:r>
    </w:p>
    <w:p w14:paraId="182D0D8A" w14:textId="77777777" w:rsidR="001A6CF2" w:rsidRDefault="001A6CF2" w:rsidP="0041142D">
      <w:pPr>
        <w:jc w:val="center"/>
        <w:rPr>
          <w:rFonts w:ascii="Utsaah" w:hAnsi="Utsaah" w:cs="Utsaah"/>
          <w:sz w:val="32"/>
        </w:rPr>
      </w:pPr>
    </w:p>
    <w:p w14:paraId="511318E8" w14:textId="77777777" w:rsidR="005645EE" w:rsidRDefault="005645EE" w:rsidP="0041142D">
      <w:pPr>
        <w:jc w:val="center"/>
        <w:rPr>
          <w:rFonts w:ascii="Utsaah" w:hAnsi="Utsaah" w:cs="Utsaah"/>
          <w:sz w:val="32"/>
        </w:rPr>
      </w:pPr>
    </w:p>
    <w:p w14:paraId="37B55BD8" w14:textId="77777777" w:rsidR="005645EE" w:rsidRDefault="005645EE" w:rsidP="0041142D">
      <w:pPr>
        <w:jc w:val="center"/>
        <w:rPr>
          <w:rFonts w:ascii="Utsaah" w:hAnsi="Utsaah" w:cs="Utsaah"/>
          <w:sz w:val="32"/>
        </w:rPr>
      </w:pPr>
    </w:p>
    <w:p w14:paraId="1C7E278E" w14:textId="364AC262" w:rsidR="005645EE" w:rsidRDefault="005645EE" w:rsidP="005645EE">
      <w:pPr>
        <w:rPr>
          <w:rFonts w:ascii="Utsaah" w:hAnsi="Utsaah" w:cs="Utsaah"/>
          <w:sz w:val="32"/>
        </w:rPr>
      </w:pPr>
    </w:p>
    <w:p w14:paraId="4940ECD5" w14:textId="6D0FF3B4" w:rsidR="009F481E" w:rsidRPr="00FB3590" w:rsidRDefault="001A6CF2" w:rsidP="005645EE">
      <w:pPr>
        <w:jc w:val="center"/>
        <w:rPr>
          <w:sz w:val="32"/>
        </w:rPr>
      </w:pPr>
      <w:r w:rsidRPr="00FB3590">
        <w:rPr>
          <w:sz w:val="32"/>
        </w:rPr>
        <w:t>(</w:t>
      </w:r>
      <w:r w:rsidR="005F3FB8" w:rsidRPr="00FB3590">
        <w:rPr>
          <w:sz w:val="32"/>
        </w:rPr>
        <w:t>Jan</w:t>
      </w:r>
      <w:r w:rsidR="00E56BB8" w:rsidRPr="00FB3590">
        <w:rPr>
          <w:sz w:val="32"/>
        </w:rPr>
        <w:t xml:space="preserve"> 202</w:t>
      </w:r>
      <w:r w:rsidR="005F3FB8" w:rsidRPr="00FB3590">
        <w:rPr>
          <w:sz w:val="32"/>
        </w:rPr>
        <w:t>4</w:t>
      </w:r>
      <w:r w:rsidR="00784AC4" w:rsidRPr="00FB3590">
        <w:rPr>
          <w:sz w:val="32"/>
        </w:rPr>
        <w:t xml:space="preserve"> -</w:t>
      </w:r>
      <w:r w:rsidR="00E56BB8" w:rsidRPr="00FB3590">
        <w:rPr>
          <w:sz w:val="32"/>
        </w:rPr>
        <w:t xml:space="preserve"> </w:t>
      </w:r>
      <w:r w:rsidR="005F3FB8" w:rsidRPr="00FB3590">
        <w:rPr>
          <w:sz w:val="32"/>
        </w:rPr>
        <w:t>May 2</w:t>
      </w:r>
      <w:r w:rsidR="00E56BB8" w:rsidRPr="00FB3590">
        <w:rPr>
          <w:sz w:val="32"/>
        </w:rPr>
        <w:t>02</w:t>
      </w:r>
      <w:r w:rsidR="005F3FB8" w:rsidRPr="00FB3590">
        <w:rPr>
          <w:sz w:val="32"/>
        </w:rPr>
        <w:t>4</w:t>
      </w:r>
      <w:r w:rsidRPr="00FB3590">
        <w:rPr>
          <w:sz w:val="32"/>
        </w:rPr>
        <w:t>)</w:t>
      </w:r>
    </w:p>
    <w:p w14:paraId="5ACA7993" w14:textId="77777777" w:rsidR="001A6CF2" w:rsidRPr="000C1643" w:rsidRDefault="001A6CF2" w:rsidP="0041142D">
      <w:pPr>
        <w:jc w:val="center"/>
        <w:rPr>
          <w:rFonts w:ascii="Utsaah" w:hAnsi="Utsaah" w:cs="Utsaah"/>
          <w:sz w:val="32"/>
        </w:rPr>
      </w:pPr>
    </w:p>
    <w:tbl>
      <w:tblPr>
        <w:tblW w:w="9198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516"/>
        <w:gridCol w:w="516"/>
        <w:gridCol w:w="630"/>
        <w:gridCol w:w="6480"/>
        <w:gridCol w:w="1056"/>
      </w:tblGrid>
      <w:tr w:rsidR="00FD4F4D" w:rsidRPr="00536737" w14:paraId="30F428FF" w14:textId="77777777" w:rsidTr="00E1385B">
        <w:trPr>
          <w:cantSplit/>
        </w:trPr>
        <w:tc>
          <w:tcPr>
            <w:tcW w:w="9198" w:type="dxa"/>
            <w:gridSpan w:val="5"/>
            <w:vAlign w:val="center"/>
          </w:tcPr>
          <w:p w14:paraId="24A6E035" w14:textId="77777777" w:rsidR="00FD4F4D" w:rsidRPr="00536737" w:rsidRDefault="00FD4F4D" w:rsidP="00E1385B">
            <w:pPr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b/>
                <w:bCs/>
                <w:sz w:val="32"/>
              </w:rPr>
              <w:t xml:space="preserve">Table of </w:t>
            </w:r>
            <w:r w:rsidRPr="00536737">
              <w:rPr>
                <w:b/>
                <w:bCs/>
                <w:sz w:val="32"/>
              </w:rPr>
              <w:br w:type="page"/>
            </w:r>
            <w:r w:rsidRPr="00536737">
              <w:rPr>
                <w:b/>
                <w:bCs/>
                <w:sz w:val="32"/>
              </w:rPr>
              <w:br w:type="page"/>
            </w:r>
            <w:r w:rsidRPr="00536737">
              <w:rPr>
                <w:b/>
                <w:bCs/>
                <w:sz w:val="32"/>
              </w:rPr>
              <w:br w:type="page"/>
            </w:r>
            <w:r w:rsidRPr="00536737">
              <w:rPr>
                <w:b/>
                <w:bCs/>
                <w:sz w:val="32"/>
                <w:szCs w:val="32"/>
              </w:rPr>
              <w:t>Contents</w:t>
            </w:r>
          </w:p>
        </w:tc>
      </w:tr>
      <w:tr w:rsidR="00FD4F4D" w:rsidRPr="00536737" w14:paraId="550C0D64" w14:textId="77777777" w:rsidTr="00E1385B">
        <w:tc>
          <w:tcPr>
            <w:tcW w:w="8142" w:type="dxa"/>
            <w:gridSpan w:val="4"/>
            <w:vAlign w:val="center"/>
          </w:tcPr>
          <w:p w14:paraId="21D58D04" w14:textId="77777777" w:rsidR="00FD4F4D" w:rsidRPr="00536737" w:rsidRDefault="00FD4F4D" w:rsidP="00E1385B">
            <w:pPr>
              <w:spacing w:line="300" w:lineRule="auto"/>
              <w:jc w:val="center"/>
              <w:rPr>
                <w:sz w:val="24"/>
              </w:rPr>
            </w:pPr>
          </w:p>
        </w:tc>
        <w:tc>
          <w:tcPr>
            <w:tcW w:w="1056" w:type="dxa"/>
            <w:vAlign w:val="center"/>
          </w:tcPr>
          <w:p w14:paraId="188F85C8" w14:textId="77777777" w:rsidR="00FD4F4D" w:rsidRPr="00536737" w:rsidRDefault="00FD4F4D" w:rsidP="00E1385B">
            <w:pPr>
              <w:spacing w:line="300" w:lineRule="auto"/>
              <w:jc w:val="center"/>
              <w:rPr>
                <w:sz w:val="24"/>
                <w:szCs w:val="28"/>
              </w:rPr>
            </w:pPr>
            <w:r w:rsidRPr="00536737">
              <w:rPr>
                <w:sz w:val="24"/>
                <w:szCs w:val="28"/>
              </w:rPr>
              <w:t>Page No</w:t>
            </w:r>
          </w:p>
        </w:tc>
      </w:tr>
      <w:tr w:rsidR="00FD4F4D" w:rsidRPr="00536737" w14:paraId="762E28D7" w14:textId="77777777" w:rsidTr="00E1385B">
        <w:trPr>
          <w:cantSplit/>
        </w:trPr>
        <w:tc>
          <w:tcPr>
            <w:tcW w:w="9198" w:type="dxa"/>
            <w:gridSpan w:val="5"/>
            <w:vAlign w:val="center"/>
          </w:tcPr>
          <w:p w14:paraId="4A6A96F6" w14:textId="77777777" w:rsidR="00FD4F4D" w:rsidRPr="00536737" w:rsidRDefault="00FD4F4D" w:rsidP="00E1385B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FD4F4D" w:rsidRPr="00536737" w14:paraId="1531ABFA" w14:textId="77777777" w:rsidTr="00E1385B">
        <w:trPr>
          <w:trHeight w:val="337"/>
        </w:trPr>
        <w:tc>
          <w:tcPr>
            <w:tcW w:w="1662" w:type="dxa"/>
            <w:gridSpan w:val="3"/>
            <w:vAlign w:val="center"/>
          </w:tcPr>
          <w:p w14:paraId="63E1B943" w14:textId="77777777" w:rsidR="00FD4F4D" w:rsidRPr="00536737" w:rsidRDefault="00FD4F4D" w:rsidP="00E1385B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Chapter 1</w:t>
            </w:r>
          </w:p>
        </w:tc>
        <w:tc>
          <w:tcPr>
            <w:tcW w:w="6480" w:type="dxa"/>
            <w:vAlign w:val="center"/>
          </w:tcPr>
          <w:p w14:paraId="658D349A" w14:textId="77777777" w:rsidR="00FD4F4D" w:rsidRPr="00536737" w:rsidRDefault="00FD4F4D" w:rsidP="00E1385B">
            <w:pPr>
              <w:spacing w:line="300" w:lineRule="auto"/>
              <w:rPr>
                <w:b/>
                <w:bCs/>
                <w:sz w:val="24"/>
              </w:rPr>
            </w:pPr>
            <w:r w:rsidRPr="00536737">
              <w:rPr>
                <w:b/>
                <w:bCs/>
                <w:sz w:val="24"/>
              </w:rPr>
              <w:t>INTRODUCTION</w:t>
            </w:r>
          </w:p>
        </w:tc>
        <w:tc>
          <w:tcPr>
            <w:tcW w:w="1056" w:type="dxa"/>
            <w:vAlign w:val="center"/>
          </w:tcPr>
          <w:p w14:paraId="7527DC0C" w14:textId="77777777" w:rsidR="00FD4F4D" w:rsidRPr="00D82D57" w:rsidRDefault="00FD4F4D" w:rsidP="00E1385B">
            <w:pPr>
              <w:spacing w:line="300" w:lineRule="auto"/>
              <w:jc w:val="center"/>
              <w:rPr>
                <w:bCs/>
                <w:sz w:val="24"/>
              </w:rPr>
            </w:pPr>
            <w:r w:rsidRPr="00D82D57">
              <w:rPr>
                <w:bCs/>
                <w:sz w:val="24"/>
              </w:rPr>
              <w:t>1</w:t>
            </w:r>
          </w:p>
        </w:tc>
      </w:tr>
      <w:tr w:rsidR="00FD4F4D" w:rsidRPr="00536737" w14:paraId="05528168" w14:textId="77777777" w:rsidTr="00E1385B">
        <w:trPr>
          <w:cantSplit/>
        </w:trPr>
        <w:tc>
          <w:tcPr>
            <w:tcW w:w="516" w:type="dxa"/>
            <w:vAlign w:val="center"/>
          </w:tcPr>
          <w:p w14:paraId="2D9F53CA" w14:textId="77777777" w:rsidR="00FD4F4D" w:rsidRPr="00536737" w:rsidRDefault="00FD4F4D" w:rsidP="00E1385B">
            <w:pPr>
              <w:spacing w:line="300" w:lineRule="auto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516" w:type="dxa"/>
            <w:vAlign w:val="center"/>
          </w:tcPr>
          <w:p w14:paraId="545E282D" w14:textId="77777777" w:rsidR="00FD4F4D" w:rsidRPr="00536737" w:rsidRDefault="00FD4F4D" w:rsidP="00E1385B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1.1</w:t>
            </w:r>
          </w:p>
        </w:tc>
        <w:tc>
          <w:tcPr>
            <w:tcW w:w="7110" w:type="dxa"/>
            <w:gridSpan w:val="2"/>
            <w:vAlign w:val="center"/>
          </w:tcPr>
          <w:p w14:paraId="3B381E3D" w14:textId="77777777" w:rsidR="00FD4F4D" w:rsidRPr="00536737" w:rsidRDefault="00FD4F4D" w:rsidP="00E1385B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1056" w:type="dxa"/>
            <w:vAlign w:val="center"/>
          </w:tcPr>
          <w:p w14:paraId="72ECE678" w14:textId="77777777" w:rsidR="00FD4F4D" w:rsidRPr="00536737" w:rsidRDefault="00FD4F4D" w:rsidP="00E1385B"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D4F4D" w:rsidRPr="00536737" w14:paraId="3685C895" w14:textId="77777777" w:rsidTr="00E1385B">
        <w:trPr>
          <w:cantSplit/>
        </w:trPr>
        <w:tc>
          <w:tcPr>
            <w:tcW w:w="516" w:type="dxa"/>
            <w:vAlign w:val="center"/>
          </w:tcPr>
          <w:p w14:paraId="493B3757" w14:textId="77777777" w:rsidR="00FD4F4D" w:rsidRPr="00536737" w:rsidRDefault="00FD4F4D" w:rsidP="00E1385B">
            <w:pPr>
              <w:spacing w:line="300" w:lineRule="auto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516" w:type="dxa"/>
            <w:vAlign w:val="center"/>
          </w:tcPr>
          <w:p w14:paraId="7FC6E629" w14:textId="77777777" w:rsidR="00FD4F4D" w:rsidRPr="00536737" w:rsidRDefault="00FD4F4D" w:rsidP="00E1385B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1.2</w:t>
            </w:r>
          </w:p>
        </w:tc>
        <w:tc>
          <w:tcPr>
            <w:tcW w:w="7110" w:type="dxa"/>
            <w:gridSpan w:val="2"/>
            <w:vAlign w:val="center"/>
          </w:tcPr>
          <w:p w14:paraId="0C789FC5" w14:textId="77777777" w:rsidR="00FD4F4D" w:rsidRPr="00536737" w:rsidRDefault="00683C67" w:rsidP="00E1385B">
            <w:pPr>
              <w:spacing w:line="300" w:lineRule="auto"/>
              <w:rPr>
                <w:sz w:val="24"/>
              </w:rPr>
            </w:pPr>
            <w:r>
              <w:rPr>
                <w:sz w:val="24"/>
              </w:rPr>
              <w:t>Problem Statement</w:t>
            </w:r>
          </w:p>
        </w:tc>
        <w:tc>
          <w:tcPr>
            <w:tcW w:w="1056" w:type="dxa"/>
            <w:vAlign w:val="center"/>
          </w:tcPr>
          <w:p w14:paraId="0A95F933" w14:textId="77777777" w:rsidR="00FD4F4D" w:rsidRPr="00536737" w:rsidRDefault="00FD4F4D" w:rsidP="00E1385B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FD4F4D" w:rsidRPr="00536737" w14:paraId="01E6EF53" w14:textId="77777777" w:rsidTr="00E1385B">
        <w:trPr>
          <w:cantSplit/>
          <w:trHeight w:val="75"/>
        </w:trPr>
        <w:tc>
          <w:tcPr>
            <w:tcW w:w="516" w:type="dxa"/>
            <w:vAlign w:val="center"/>
          </w:tcPr>
          <w:p w14:paraId="456CD8AA" w14:textId="77777777" w:rsidR="00FD4F4D" w:rsidRPr="00536737" w:rsidRDefault="00FD4F4D" w:rsidP="00E1385B">
            <w:pPr>
              <w:spacing w:line="300" w:lineRule="auto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516" w:type="dxa"/>
            <w:vAlign w:val="center"/>
          </w:tcPr>
          <w:p w14:paraId="7BC0D81B" w14:textId="77777777" w:rsidR="00FD4F4D" w:rsidRPr="00536737" w:rsidRDefault="00FD4F4D" w:rsidP="00E1385B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1.3</w:t>
            </w:r>
          </w:p>
        </w:tc>
        <w:tc>
          <w:tcPr>
            <w:tcW w:w="7110" w:type="dxa"/>
            <w:gridSpan w:val="2"/>
            <w:vAlign w:val="center"/>
          </w:tcPr>
          <w:p w14:paraId="302F88A8" w14:textId="77777777" w:rsidR="00FD4F4D" w:rsidRPr="00536737" w:rsidRDefault="00683C67" w:rsidP="00E1385B">
            <w:pPr>
              <w:spacing w:line="300" w:lineRule="auto"/>
              <w:rPr>
                <w:sz w:val="24"/>
              </w:rPr>
            </w:pPr>
            <w:r>
              <w:rPr>
                <w:sz w:val="24"/>
              </w:rPr>
              <w:t>Objective</w:t>
            </w:r>
          </w:p>
        </w:tc>
        <w:tc>
          <w:tcPr>
            <w:tcW w:w="1056" w:type="dxa"/>
            <w:vAlign w:val="center"/>
          </w:tcPr>
          <w:p w14:paraId="2A9A70D2" w14:textId="77777777" w:rsidR="00FD4F4D" w:rsidRPr="00536737" w:rsidRDefault="00FD4F4D" w:rsidP="00E1385B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FD4F4D" w:rsidRPr="00536737" w14:paraId="7D5CC33A" w14:textId="77777777" w:rsidTr="00E1385B">
        <w:trPr>
          <w:cantSplit/>
          <w:trHeight w:val="75"/>
        </w:trPr>
        <w:tc>
          <w:tcPr>
            <w:tcW w:w="9198" w:type="dxa"/>
            <w:gridSpan w:val="5"/>
            <w:vAlign w:val="center"/>
          </w:tcPr>
          <w:p w14:paraId="1377FE20" w14:textId="77777777" w:rsidR="00FD4F4D" w:rsidRPr="00536737" w:rsidRDefault="00FD4F4D" w:rsidP="00E1385B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FD4F4D" w:rsidRPr="00536737" w14:paraId="3B6DD4F3" w14:textId="77777777" w:rsidTr="00E1385B">
        <w:trPr>
          <w:cantSplit/>
          <w:trHeight w:val="75"/>
        </w:trPr>
        <w:tc>
          <w:tcPr>
            <w:tcW w:w="1662" w:type="dxa"/>
            <w:gridSpan w:val="3"/>
            <w:vAlign w:val="center"/>
          </w:tcPr>
          <w:p w14:paraId="6ABA825A" w14:textId="77777777" w:rsidR="00FD4F4D" w:rsidRPr="00536737" w:rsidRDefault="00FD4F4D" w:rsidP="00E1385B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Chapter 2</w:t>
            </w:r>
          </w:p>
        </w:tc>
        <w:tc>
          <w:tcPr>
            <w:tcW w:w="6480" w:type="dxa"/>
            <w:vAlign w:val="center"/>
          </w:tcPr>
          <w:p w14:paraId="1027A152" w14:textId="77777777" w:rsidR="00FD4F4D" w:rsidRPr="00536737" w:rsidRDefault="0023185A" w:rsidP="00E1385B">
            <w:pPr>
              <w:pStyle w:val="Heading2"/>
              <w:spacing w:line="300" w:lineRule="auto"/>
              <w:rPr>
                <w:bCs w:val="0"/>
              </w:rPr>
            </w:pPr>
            <w:r>
              <w:rPr>
                <w:bCs w:val="0"/>
                <w:sz w:val="24"/>
              </w:rPr>
              <w:t>LITERATURE REVIEW</w:t>
            </w:r>
            <w:r w:rsidR="00683C67">
              <w:rPr>
                <w:bCs w:val="0"/>
                <w:sz w:val="24"/>
              </w:rPr>
              <w:t xml:space="preserve"> – Mention the </w:t>
            </w:r>
            <w:r>
              <w:rPr>
                <w:bCs w:val="0"/>
                <w:sz w:val="24"/>
              </w:rPr>
              <w:t>topic from syllabus</w:t>
            </w:r>
          </w:p>
        </w:tc>
        <w:tc>
          <w:tcPr>
            <w:tcW w:w="1056" w:type="dxa"/>
            <w:vAlign w:val="center"/>
          </w:tcPr>
          <w:p w14:paraId="5B648C79" w14:textId="77777777" w:rsidR="00FD4F4D" w:rsidRPr="00536737" w:rsidRDefault="00FD4F4D" w:rsidP="00E1385B">
            <w:pPr>
              <w:spacing w:line="300" w:lineRule="auto"/>
              <w:jc w:val="center"/>
              <w:rPr>
                <w:b/>
                <w:bCs/>
                <w:sz w:val="24"/>
              </w:rPr>
            </w:pPr>
          </w:p>
        </w:tc>
      </w:tr>
      <w:tr w:rsidR="00FD4F4D" w:rsidRPr="00536737" w14:paraId="34470850" w14:textId="77777777" w:rsidTr="00E1385B">
        <w:trPr>
          <w:trHeight w:val="75"/>
        </w:trPr>
        <w:tc>
          <w:tcPr>
            <w:tcW w:w="516" w:type="dxa"/>
            <w:vAlign w:val="center"/>
          </w:tcPr>
          <w:p w14:paraId="7F8F43B1" w14:textId="77777777" w:rsidR="00FD4F4D" w:rsidRPr="00536737" w:rsidRDefault="00FD4F4D" w:rsidP="00E1385B">
            <w:pPr>
              <w:spacing w:line="300" w:lineRule="auto"/>
              <w:rPr>
                <w:sz w:val="24"/>
                <w:szCs w:val="28"/>
              </w:rPr>
            </w:pPr>
          </w:p>
        </w:tc>
        <w:tc>
          <w:tcPr>
            <w:tcW w:w="516" w:type="dxa"/>
            <w:vAlign w:val="center"/>
          </w:tcPr>
          <w:p w14:paraId="3624E034" w14:textId="77777777" w:rsidR="00FD4F4D" w:rsidRPr="00536737" w:rsidRDefault="00FD4F4D" w:rsidP="00E1385B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2.1</w:t>
            </w:r>
          </w:p>
        </w:tc>
        <w:tc>
          <w:tcPr>
            <w:tcW w:w="7110" w:type="dxa"/>
            <w:gridSpan w:val="2"/>
            <w:vAlign w:val="center"/>
          </w:tcPr>
          <w:p w14:paraId="3FB9EAF4" w14:textId="4537803C" w:rsidR="00FD4F4D" w:rsidRPr="00536737" w:rsidRDefault="00A81253" w:rsidP="00E1385B">
            <w:pPr>
              <w:spacing w:line="300" w:lineRule="auto"/>
              <w:rPr>
                <w:sz w:val="24"/>
              </w:rPr>
            </w:pPr>
            <w:r>
              <w:rPr>
                <w:sz w:val="24"/>
              </w:rPr>
              <w:t>A* Algorithm</w:t>
            </w:r>
          </w:p>
        </w:tc>
        <w:tc>
          <w:tcPr>
            <w:tcW w:w="1056" w:type="dxa"/>
            <w:vAlign w:val="center"/>
          </w:tcPr>
          <w:p w14:paraId="5A777818" w14:textId="77777777" w:rsidR="00FD4F4D" w:rsidRPr="00536737" w:rsidRDefault="00FD4F4D" w:rsidP="00E1385B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FD4F4D" w:rsidRPr="00536737" w14:paraId="6F17E832" w14:textId="77777777" w:rsidTr="00E1385B">
        <w:trPr>
          <w:trHeight w:val="75"/>
        </w:trPr>
        <w:tc>
          <w:tcPr>
            <w:tcW w:w="516" w:type="dxa"/>
            <w:vAlign w:val="center"/>
          </w:tcPr>
          <w:p w14:paraId="2416A581" w14:textId="77777777" w:rsidR="00FD4F4D" w:rsidRPr="00536737" w:rsidRDefault="00FD4F4D" w:rsidP="00E1385B">
            <w:pPr>
              <w:spacing w:line="300" w:lineRule="auto"/>
              <w:rPr>
                <w:sz w:val="24"/>
                <w:szCs w:val="28"/>
              </w:rPr>
            </w:pPr>
          </w:p>
        </w:tc>
        <w:tc>
          <w:tcPr>
            <w:tcW w:w="516" w:type="dxa"/>
            <w:vAlign w:val="center"/>
          </w:tcPr>
          <w:p w14:paraId="13D8016F" w14:textId="77777777" w:rsidR="00FD4F4D" w:rsidRPr="00536737" w:rsidRDefault="00FD4F4D" w:rsidP="00E1385B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2.2</w:t>
            </w:r>
          </w:p>
        </w:tc>
        <w:tc>
          <w:tcPr>
            <w:tcW w:w="7110" w:type="dxa"/>
            <w:gridSpan w:val="2"/>
            <w:vAlign w:val="center"/>
          </w:tcPr>
          <w:p w14:paraId="60BBC24F" w14:textId="67E4FD06" w:rsidR="00A81253" w:rsidRPr="00536737" w:rsidRDefault="00A81253" w:rsidP="00E1385B">
            <w:pPr>
              <w:spacing w:line="300" w:lineRule="auto"/>
              <w:rPr>
                <w:sz w:val="24"/>
              </w:rPr>
            </w:pPr>
            <w:r>
              <w:rPr>
                <w:sz w:val="24"/>
              </w:rPr>
              <w:t>DFS (Depth First Search)</w:t>
            </w:r>
          </w:p>
        </w:tc>
        <w:tc>
          <w:tcPr>
            <w:tcW w:w="1056" w:type="dxa"/>
            <w:vAlign w:val="center"/>
          </w:tcPr>
          <w:p w14:paraId="1E1A3960" w14:textId="77777777" w:rsidR="00FD4F4D" w:rsidRPr="00536737" w:rsidRDefault="00FD4F4D" w:rsidP="00E1385B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A81253" w:rsidRPr="00536737" w14:paraId="738FDC10" w14:textId="77777777" w:rsidTr="00E1385B">
        <w:trPr>
          <w:trHeight w:val="75"/>
        </w:trPr>
        <w:tc>
          <w:tcPr>
            <w:tcW w:w="516" w:type="dxa"/>
            <w:vAlign w:val="center"/>
          </w:tcPr>
          <w:p w14:paraId="3C2A97EB" w14:textId="77777777" w:rsidR="00A81253" w:rsidRPr="00536737" w:rsidRDefault="00A81253" w:rsidP="00E1385B">
            <w:pPr>
              <w:spacing w:line="300" w:lineRule="auto"/>
              <w:rPr>
                <w:sz w:val="24"/>
                <w:szCs w:val="28"/>
              </w:rPr>
            </w:pPr>
          </w:p>
        </w:tc>
        <w:tc>
          <w:tcPr>
            <w:tcW w:w="516" w:type="dxa"/>
            <w:vAlign w:val="center"/>
          </w:tcPr>
          <w:p w14:paraId="4912E1A5" w14:textId="3B871677" w:rsidR="00A81253" w:rsidRPr="00536737" w:rsidRDefault="00A81253" w:rsidP="00E1385B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2.3</w:t>
            </w:r>
          </w:p>
        </w:tc>
        <w:tc>
          <w:tcPr>
            <w:tcW w:w="7110" w:type="dxa"/>
            <w:gridSpan w:val="2"/>
            <w:vAlign w:val="center"/>
          </w:tcPr>
          <w:p w14:paraId="74675785" w14:textId="466B29C3" w:rsidR="00A81253" w:rsidRDefault="00A81253" w:rsidP="00E1385B">
            <w:pPr>
              <w:spacing w:line="300" w:lineRule="auto"/>
              <w:rPr>
                <w:sz w:val="24"/>
              </w:rPr>
            </w:pPr>
            <w:r>
              <w:rPr>
                <w:sz w:val="24"/>
              </w:rPr>
              <w:t>BFS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z w:val="24"/>
              </w:rPr>
              <w:t>Breadth</w:t>
            </w:r>
            <w:r>
              <w:rPr>
                <w:sz w:val="24"/>
              </w:rPr>
              <w:t xml:space="preserve"> First Search)</w:t>
            </w:r>
          </w:p>
        </w:tc>
        <w:tc>
          <w:tcPr>
            <w:tcW w:w="1056" w:type="dxa"/>
            <w:vAlign w:val="center"/>
          </w:tcPr>
          <w:p w14:paraId="3B958EB0" w14:textId="77777777" w:rsidR="00A81253" w:rsidRPr="00536737" w:rsidRDefault="00A81253" w:rsidP="00E1385B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A81253" w:rsidRPr="00536737" w14:paraId="0C4B0658" w14:textId="77777777" w:rsidTr="00E1385B">
        <w:trPr>
          <w:trHeight w:val="75"/>
        </w:trPr>
        <w:tc>
          <w:tcPr>
            <w:tcW w:w="516" w:type="dxa"/>
            <w:vAlign w:val="center"/>
          </w:tcPr>
          <w:p w14:paraId="51EE44F1" w14:textId="77777777" w:rsidR="00A81253" w:rsidRPr="00536737" w:rsidRDefault="00A81253" w:rsidP="00E1385B">
            <w:pPr>
              <w:spacing w:line="300" w:lineRule="auto"/>
              <w:rPr>
                <w:sz w:val="24"/>
                <w:szCs w:val="28"/>
              </w:rPr>
            </w:pPr>
          </w:p>
        </w:tc>
        <w:tc>
          <w:tcPr>
            <w:tcW w:w="516" w:type="dxa"/>
            <w:vAlign w:val="center"/>
          </w:tcPr>
          <w:p w14:paraId="3CD7A03A" w14:textId="5E4A97E3" w:rsidR="00A81253" w:rsidRDefault="00A81253" w:rsidP="00E1385B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2.4</w:t>
            </w:r>
          </w:p>
        </w:tc>
        <w:tc>
          <w:tcPr>
            <w:tcW w:w="7110" w:type="dxa"/>
            <w:gridSpan w:val="2"/>
            <w:vAlign w:val="center"/>
          </w:tcPr>
          <w:p w14:paraId="372AA045" w14:textId="115FEDC2" w:rsidR="00A81253" w:rsidRDefault="00A81253" w:rsidP="00E1385B">
            <w:pPr>
              <w:spacing w:line="300" w:lineRule="auto"/>
              <w:rPr>
                <w:sz w:val="24"/>
              </w:rPr>
            </w:pPr>
            <w:r>
              <w:rPr>
                <w:sz w:val="24"/>
              </w:rPr>
              <w:t>UCS (Uniform Cost Search)</w:t>
            </w:r>
          </w:p>
        </w:tc>
        <w:tc>
          <w:tcPr>
            <w:tcW w:w="1056" w:type="dxa"/>
            <w:vAlign w:val="center"/>
          </w:tcPr>
          <w:p w14:paraId="795350AD" w14:textId="77777777" w:rsidR="00A81253" w:rsidRPr="00536737" w:rsidRDefault="00A81253" w:rsidP="00E1385B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FD4F4D" w:rsidRPr="00536737" w14:paraId="72AFE884" w14:textId="77777777" w:rsidTr="00E1385B">
        <w:trPr>
          <w:cantSplit/>
          <w:trHeight w:val="75"/>
        </w:trPr>
        <w:tc>
          <w:tcPr>
            <w:tcW w:w="9198" w:type="dxa"/>
            <w:gridSpan w:val="5"/>
            <w:vAlign w:val="center"/>
          </w:tcPr>
          <w:p w14:paraId="0333BB95" w14:textId="77777777" w:rsidR="00FD4F4D" w:rsidRPr="00536737" w:rsidRDefault="00FD4F4D" w:rsidP="00E1385B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FD4F4D" w:rsidRPr="00536737" w14:paraId="05AE3D33" w14:textId="77777777" w:rsidTr="00E1385B">
        <w:trPr>
          <w:cantSplit/>
          <w:trHeight w:val="75"/>
        </w:trPr>
        <w:tc>
          <w:tcPr>
            <w:tcW w:w="1662" w:type="dxa"/>
            <w:gridSpan w:val="3"/>
            <w:vAlign w:val="center"/>
          </w:tcPr>
          <w:p w14:paraId="6178024B" w14:textId="77777777" w:rsidR="00FD4F4D" w:rsidRPr="00536737" w:rsidRDefault="00FD4F4D" w:rsidP="00E1385B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Chapter 3</w:t>
            </w:r>
          </w:p>
        </w:tc>
        <w:tc>
          <w:tcPr>
            <w:tcW w:w="6480" w:type="dxa"/>
            <w:vAlign w:val="center"/>
          </w:tcPr>
          <w:p w14:paraId="53FCEF35" w14:textId="77777777" w:rsidR="00FD4F4D" w:rsidRPr="00536737" w:rsidRDefault="00FD4F4D" w:rsidP="00E1385B">
            <w:pPr>
              <w:spacing w:line="300" w:lineRule="auto"/>
              <w:rPr>
                <w:b/>
                <w:bCs/>
                <w:sz w:val="24"/>
              </w:rPr>
            </w:pPr>
            <w:r w:rsidRPr="00536737">
              <w:rPr>
                <w:b/>
                <w:bCs/>
                <w:sz w:val="24"/>
              </w:rPr>
              <w:t>METHODOLOGY</w:t>
            </w:r>
            <w:r w:rsidR="00683C67">
              <w:rPr>
                <w:b/>
                <w:bCs/>
                <w:sz w:val="24"/>
              </w:rPr>
              <w:t xml:space="preserve"> – Discussion of algorithm and technique used</w:t>
            </w:r>
          </w:p>
        </w:tc>
        <w:tc>
          <w:tcPr>
            <w:tcW w:w="1056" w:type="dxa"/>
            <w:vAlign w:val="center"/>
          </w:tcPr>
          <w:p w14:paraId="297196AD" w14:textId="77777777" w:rsidR="00FD4F4D" w:rsidRPr="00536737" w:rsidRDefault="00FD4F4D" w:rsidP="00E1385B">
            <w:pPr>
              <w:spacing w:line="300" w:lineRule="auto"/>
              <w:jc w:val="center"/>
              <w:rPr>
                <w:b/>
                <w:bCs/>
                <w:sz w:val="24"/>
              </w:rPr>
            </w:pPr>
          </w:p>
        </w:tc>
      </w:tr>
      <w:tr w:rsidR="00FD4F4D" w:rsidRPr="00536737" w14:paraId="31D0A94D" w14:textId="77777777" w:rsidTr="00E1385B">
        <w:trPr>
          <w:trHeight w:val="75"/>
        </w:trPr>
        <w:tc>
          <w:tcPr>
            <w:tcW w:w="516" w:type="dxa"/>
            <w:vAlign w:val="center"/>
          </w:tcPr>
          <w:p w14:paraId="086E728C" w14:textId="77777777" w:rsidR="00FD4F4D" w:rsidRPr="00536737" w:rsidRDefault="00FD4F4D" w:rsidP="00E1385B">
            <w:pPr>
              <w:spacing w:line="300" w:lineRule="auto"/>
              <w:rPr>
                <w:sz w:val="24"/>
                <w:szCs w:val="28"/>
              </w:rPr>
            </w:pPr>
          </w:p>
        </w:tc>
        <w:tc>
          <w:tcPr>
            <w:tcW w:w="516" w:type="dxa"/>
            <w:vAlign w:val="center"/>
          </w:tcPr>
          <w:p w14:paraId="102D0E00" w14:textId="77777777" w:rsidR="00FD4F4D" w:rsidRPr="00536737" w:rsidRDefault="00FD4F4D" w:rsidP="00E1385B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3.1</w:t>
            </w:r>
          </w:p>
        </w:tc>
        <w:tc>
          <w:tcPr>
            <w:tcW w:w="7110" w:type="dxa"/>
            <w:gridSpan w:val="2"/>
            <w:vAlign w:val="center"/>
          </w:tcPr>
          <w:p w14:paraId="2B7EBEC3" w14:textId="77777777" w:rsidR="00FD4F4D" w:rsidRPr="00536737" w:rsidRDefault="00FD4F4D" w:rsidP="00E1385B">
            <w:pPr>
              <w:spacing w:line="300" w:lineRule="auto"/>
              <w:rPr>
                <w:sz w:val="24"/>
              </w:rPr>
            </w:pPr>
          </w:p>
        </w:tc>
        <w:tc>
          <w:tcPr>
            <w:tcW w:w="1056" w:type="dxa"/>
            <w:vAlign w:val="center"/>
          </w:tcPr>
          <w:p w14:paraId="3869117D" w14:textId="77777777" w:rsidR="00FD4F4D" w:rsidRPr="00536737" w:rsidRDefault="00FD4F4D" w:rsidP="00E1385B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FD4F4D" w:rsidRPr="00536737" w14:paraId="64C1C268" w14:textId="77777777" w:rsidTr="00E1385B">
        <w:trPr>
          <w:trHeight w:val="75"/>
        </w:trPr>
        <w:tc>
          <w:tcPr>
            <w:tcW w:w="516" w:type="dxa"/>
            <w:vAlign w:val="center"/>
          </w:tcPr>
          <w:p w14:paraId="2CFBADFD" w14:textId="77777777" w:rsidR="00FD4F4D" w:rsidRPr="00536737" w:rsidRDefault="00FD4F4D" w:rsidP="00E1385B">
            <w:pPr>
              <w:spacing w:line="300" w:lineRule="auto"/>
              <w:rPr>
                <w:sz w:val="24"/>
                <w:szCs w:val="28"/>
              </w:rPr>
            </w:pPr>
          </w:p>
        </w:tc>
        <w:tc>
          <w:tcPr>
            <w:tcW w:w="516" w:type="dxa"/>
            <w:vAlign w:val="center"/>
          </w:tcPr>
          <w:p w14:paraId="4E4E9388" w14:textId="77777777" w:rsidR="00FD4F4D" w:rsidRPr="00536737" w:rsidRDefault="00FD4F4D" w:rsidP="00E1385B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3.2</w:t>
            </w:r>
          </w:p>
        </w:tc>
        <w:tc>
          <w:tcPr>
            <w:tcW w:w="7110" w:type="dxa"/>
            <w:gridSpan w:val="2"/>
            <w:vAlign w:val="center"/>
          </w:tcPr>
          <w:p w14:paraId="377EB354" w14:textId="77777777" w:rsidR="00FD4F4D" w:rsidRPr="00536737" w:rsidRDefault="00FD4F4D" w:rsidP="00E1385B">
            <w:pPr>
              <w:spacing w:line="300" w:lineRule="auto"/>
              <w:rPr>
                <w:sz w:val="24"/>
              </w:rPr>
            </w:pPr>
          </w:p>
        </w:tc>
        <w:tc>
          <w:tcPr>
            <w:tcW w:w="1056" w:type="dxa"/>
            <w:vAlign w:val="center"/>
          </w:tcPr>
          <w:p w14:paraId="12B27F13" w14:textId="77777777" w:rsidR="00FD4F4D" w:rsidRPr="00536737" w:rsidRDefault="00FD4F4D" w:rsidP="00E1385B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FD4F4D" w:rsidRPr="00536737" w14:paraId="189DED44" w14:textId="77777777" w:rsidTr="00E1385B">
        <w:trPr>
          <w:cantSplit/>
          <w:trHeight w:val="75"/>
        </w:trPr>
        <w:tc>
          <w:tcPr>
            <w:tcW w:w="9198" w:type="dxa"/>
            <w:gridSpan w:val="5"/>
            <w:vAlign w:val="center"/>
          </w:tcPr>
          <w:p w14:paraId="784C0D0F" w14:textId="77777777" w:rsidR="00FD4F4D" w:rsidRPr="00536737" w:rsidRDefault="00FD4F4D" w:rsidP="00E1385B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FD4F4D" w:rsidRPr="00536737" w14:paraId="6C89AFE4" w14:textId="77777777" w:rsidTr="00E1385B">
        <w:trPr>
          <w:cantSplit/>
          <w:trHeight w:val="75"/>
        </w:trPr>
        <w:tc>
          <w:tcPr>
            <w:tcW w:w="1662" w:type="dxa"/>
            <w:gridSpan w:val="3"/>
            <w:vAlign w:val="center"/>
          </w:tcPr>
          <w:p w14:paraId="7DA40412" w14:textId="77777777" w:rsidR="00FD4F4D" w:rsidRPr="00536737" w:rsidRDefault="00FD4F4D" w:rsidP="00E1385B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Chapter 4</w:t>
            </w:r>
          </w:p>
        </w:tc>
        <w:tc>
          <w:tcPr>
            <w:tcW w:w="6480" w:type="dxa"/>
            <w:vAlign w:val="center"/>
          </w:tcPr>
          <w:p w14:paraId="183D137D" w14:textId="77777777" w:rsidR="00FD4F4D" w:rsidRPr="00536737" w:rsidRDefault="00FD4F4D" w:rsidP="00FD4F4D">
            <w:pPr>
              <w:spacing w:line="300" w:lineRule="auto"/>
              <w:rPr>
                <w:b/>
                <w:bCs/>
                <w:sz w:val="24"/>
              </w:rPr>
            </w:pPr>
            <w:r w:rsidRPr="00536737">
              <w:rPr>
                <w:b/>
                <w:bCs/>
                <w:sz w:val="24"/>
              </w:rPr>
              <w:t>RESULT</w:t>
            </w:r>
            <w:r>
              <w:rPr>
                <w:b/>
                <w:bCs/>
                <w:sz w:val="24"/>
              </w:rPr>
              <w:t>S</w:t>
            </w:r>
            <w:r w:rsidRPr="00536737">
              <w:rPr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AND DISCUSSION</w:t>
            </w:r>
          </w:p>
        </w:tc>
        <w:tc>
          <w:tcPr>
            <w:tcW w:w="1056" w:type="dxa"/>
            <w:vAlign w:val="center"/>
          </w:tcPr>
          <w:p w14:paraId="7A215A14" w14:textId="77777777" w:rsidR="00FD4F4D" w:rsidRPr="00536737" w:rsidRDefault="00FD4F4D" w:rsidP="00E1385B">
            <w:pPr>
              <w:spacing w:line="300" w:lineRule="auto"/>
              <w:jc w:val="center"/>
              <w:rPr>
                <w:b/>
                <w:bCs/>
                <w:sz w:val="24"/>
              </w:rPr>
            </w:pPr>
          </w:p>
        </w:tc>
      </w:tr>
      <w:tr w:rsidR="00FD4F4D" w:rsidRPr="00536737" w14:paraId="1D2A4CE6" w14:textId="77777777" w:rsidTr="00E1385B">
        <w:trPr>
          <w:trHeight w:val="75"/>
        </w:trPr>
        <w:tc>
          <w:tcPr>
            <w:tcW w:w="516" w:type="dxa"/>
            <w:vAlign w:val="center"/>
          </w:tcPr>
          <w:p w14:paraId="792DBD21" w14:textId="77777777" w:rsidR="00FD4F4D" w:rsidRPr="00536737" w:rsidRDefault="00FD4F4D" w:rsidP="00E1385B">
            <w:pPr>
              <w:spacing w:line="300" w:lineRule="auto"/>
              <w:rPr>
                <w:sz w:val="24"/>
                <w:szCs w:val="28"/>
              </w:rPr>
            </w:pPr>
          </w:p>
        </w:tc>
        <w:tc>
          <w:tcPr>
            <w:tcW w:w="516" w:type="dxa"/>
            <w:vAlign w:val="center"/>
          </w:tcPr>
          <w:p w14:paraId="6ABD8C34" w14:textId="77777777" w:rsidR="00FD4F4D" w:rsidRPr="00536737" w:rsidRDefault="00FD4F4D" w:rsidP="00E1385B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4.1</w:t>
            </w:r>
          </w:p>
        </w:tc>
        <w:tc>
          <w:tcPr>
            <w:tcW w:w="7110" w:type="dxa"/>
            <w:gridSpan w:val="2"/>
            <w:vAlign w:val="center"/>
          </w:tcPr>
          <w:p w14:paraId="04B8926B" w14:textId="77777777" w:rsidR="00FD4F4D" w:rsidRPr="00536737" w:rsidRDefault="00FD4F4D" w:rsidP="00E1385B">
            <w:pPr>
              <w:spacing w:line="300" w:lineRule="auto"/>
              <w:rPr>
                <w:sz w:val="24"/>
              </w:rPr>
            </w:pPr>
          </w:p>
        </w:tc>
        <w:tc>
          <w:tcPr>
            <w:tcW w:w="1056" w:type="dxa"/>
            <w:vAlign w:val="center"/>
          </w:tcPr>
          <w:p w14:paraId="37D5B916" w14:textId="77777777" w:rsidR="00FD4F4D" w:rsidRPr="00536737" w:rsidRDefault="00FD4F4D" w:rsidP="00E1385B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FD4F4D" w:rsidRPr="00536737" w14:paraId="1E0645A4" w14:textId="77777777" w:rsidTr="00E1385B">
        <w:trPr>
          <w:trHeight w:val="75"/>
        </w:trPr>
        <w:tc>
          <w:tcPr>
            <w:tcW w:w="516" w:type="dxa"/>
            <w:vAlign w:val="center"/>
          </w:tcPr>
          <w:p w14:paraId="7AD4C71A" w14:textId="77777777" w:rsidR="00FD4F4D" w:rsidRPr="00536737" w:rsidRDefault="00FD4F4D" w:rsidP="00E1385B">
            <w:pPr>
              <w:spacing w:line="300" w:lineRule="auto"/>
              <w:rPr>
                <w:sz w:val="24"/>
                <w:szCs w:val="28"/>
              </w:rPr>
            </w:pPr>
          </w:p>
        </w:tc>
        <w:tc>
          <w:tcPr>
            <w:tcW w:w="516" w:type="dxa"/>
            <w:vAlign w:val="center"/>
          </w:tcPr>
          <w:p w14:paraId="4FE72F73" w14:textId="77777777" w:rsidR="00FD4F4D" w:rsidRPr="00536737" w:rsidRDefault="00FD4F4D" w:rsidP="00E1385B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4.2</w:t>
            </w:r>
          </w:p>
        </w:tc>
        <w:tc>
          <w:tcPr>
            <w:tcW w:w="7110" w:type="dxa"/>
            <w:gridSpan w:val="2"/>
            <w:vAlign w:val="center"/>
          </w:tcPr>
          <w:p w14:paraId="7314241E" w14:textId="77777777" w:rsidR="00FD4F4D" w:rsidRPr="00536737" w:rsidRDefault="00FD4F4D" w:rsidP="00E1385B">
            <w:pPr>
              <w:spacing w:line="300" w:lineRule="auto"/>
              <w:rPr>
                <w:sz w:val="24"/>
              </w:rPr>
            </w:pPr>
          </w:p>
        </w:tc>
        <w:tc>
          <w:tcPr>
            <w:tcW w:w="1056" w:type="dxa"/>
            <w:vAlign w:val="center"/>
          </w:tcPr>
          <w:p w14:paraId="66BA8ED4" w14:textId="77777777" w:rsidR="00FD4F4D" w:rsidRPr="00536737" w:rsidRDefault="00FD4F4D" w:rsidP="00E1385B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FD4F4D" w:rsidRPr="00536737" w14:paraId="31BB6355" w14:textId="77777777" w:rsidTr="00E1385B">
        <w:trPr>
          <w:cantSplit/>
          <w:trHeight w:val="75"/>
        </w:trPr>
        <w:tc>
          <w:tcPr>
            <w:tcW w:w="9198" w:type="dxa"/>
            <w:gridSpan w:val="5"/>
            <w:vAlign w:val="center"/>
          </w:tcPr>
          <w:p w14:paraId="71AA6A42" w14:textId="77777777" w:rsidR="00FD4F4D" w:rsidRPr="00536737" w:rsidRDefault="00FD4F4D" w:rsidP="00E1385B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FD4F4D" w:rsidRPr="00536737" w14:paraId="549B946F" w14:textId="77777777" w:rsidTr="00E1385B">
        <w:trPr>
          <w:cantSplit/>
          <w:trHeight w:val="75"/>
        </w:trPr>
        <w:tc>
          <w:tcPr>
            <w:tcW w:w="1662" w:type="dxa"/>
            <w:gridSpan w:val="3"/>
            <w:vAlign w:val="center"/>
          </w:tcPr>
          <w:p w14:paraId="7CDE895E" w14:textId="77777777" w:rsidR="00FD4F4D" w:rsidRPr="00536737" w:rsidRDefault="00FD4F4D" w:rsidP="00E1385B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Chapter 5</w:t>
            </w:r>
          </w:p>
        </w:tc>
        <w:tc>
          <w:tcPr>
            <w:tcW w:w="6480" w:type="dxa"/>
            <w:vAlign w:val="center"/>
          </w:tcPr>
          <w:p w14:paraId="0048E505" w14:textId="77777777" w:rsidR="00FD4F4D" w:rsidRPr="00536737" w:rsidRDefault="00FD4F4D" w:rsidP="00FD4F4D">
            <w:pPr>
              <w:spacing w:line="300" w:lineRule="auto"/>
              <w:rPr>
                <w:b/>
                <w:bCs/>
                <w:sz w:val="24"/>
              </w:rPr>
            </w:pPr>
            <w:r w:rsidRPr="00536737">
              <w:rPr>
                <w:b/>
                <w:bCs/>
                <w:sz w:val="24"/>
              </w:rPr>
              <w:t>CONCLUSIO</w:t>
            </w:r>
            <w:r>
              <w:rPr>
                <w:b/>
                <w:bCs/>
                <w:sz w:val="24"/>
              </w:rPr>
              <w:t>NS AND</w:t>
            </w:r>
            <w:r w:rsidRPr="00536737">
              <w:rPr>
                <w:b/>
                <w:bCs/>
                <w:sz w:val="24"/>
              </w:rPr>
              <w:t xml:space="preserve"> FUTURE </w:t>
            </w:r>
            <w:r>
              <w:rPr>
                <w:b/>
                <w:bCs/>
                <w:sz w:val="24"/>
              </w:rPr>
              <w:t>ENHANCEMENTS</w:t>
            </w:r>
          </w:p>
        </w:tc>
        <w:tc>
          <w:tcPr>
            <w:tcW w:w="1056" w:type="dxa"/>
            <w:vAlign w:val="center"/>
          </w:tcPr>
          <w:p w14:paraId="0786ACB0" w14:textId="77777777" w:rsidR="00FD4F4D" w:rsidRPr="00536737" w:rsidRDefault="00FD4F4D" w:rsidP="00E1385B">
            <w:pPr>
              <w:spacing w:line="300" w:lineRule="auto"/>
              <w:jc w:val="center"/>
              <w:rPr>
                <w:b/>
                <w:bCs/>
                <w:sz w:val="24"/>
              </w:rPr>
            </w:pPr>
          </w:p>
        </w:tc>
      </w:tr>
      <w:tr w:rsidR="00FD4F4D" w:rsidRPr="00536737" w14:paraId="6C11E2B7" w14:textId="77777777" w:rsidTr="00E1385B">
        <w:trPr>
          <w:trHeight w:val="75"/>
        </w:trPr>
        <w:tc>
          <w:tcPr>
            <w:tcW w:w="516" w:type="dxa"/>
            <w:vAlign w:val="center"/>
          </w:tcPr>
          <w:p w14:paraId="6F9A4CE4" w14:textId="77777777" w:rsidR="00FD4F4D" w:rsidRPr="00536737" w:rsidRDefault="00FD4F4D" w:rsidP="00E1385B">
            <w:pPr>
              <w:spacing w:line="300" w:lineRule="auto"/>
              <w:rPr>
                <w:sz w:val="24"/>
                <w:szCs w:val="28"/>
              </w:rPr>
            </w:pPr>
          </w:p>
        </w:tc>
        <w:tc>
          <w:tcPr>
            <w:tcW w:w="516" w:type="dxa"/>
            <w:vAlign w:val="center"/>
          </w:tcPr>
          <w:p w14:paraId="0D84AAF0" w14:textId="77777777" w:rsidR="00FD4F4D" w:rsidRPr="00536737" w:rsidRDefault="00FD4F4D" w:rsidP="00E1385B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5.1</w:t>
            </w:r>
          </w:p>
        </w:tc>
        <w:tc>
          <w:tcPr>
            <w:tcW w:w="7110" w:type="dxa"/>
            <w:gridSpan w:val="2"/>
            <w:vAlign w:val="center"/>
          </w:tcPr>
          <w:p w14:paraId="359E6014" w14:textId="77777777" w:rsidR="00FD4F4D" w:rsidRPr="00536737" w:rsidRDefault="00FD4F4D" w:rsidP="00E1385B">
            <w:pPr>
              <w:spacing w:line="300" w:lineRule="auto"/>
              <w:rPr>
                <w:sz w:val="24"/>
              </w:rPr>
            </w:pPr>
          </w:p>
        </w:tc>
        <w:tc>
          <w:tcPr>
            <w:tcW w:w="1056" w:type="dxa"/>
            <w:vAlign w:val="center"/>
          </w:tcPr>
          <w:p w14:paraId="17D89D29" w14:textId="77777777" w:rsidR="00FD4F4D" w:rsidRPr="00536737" w:rsidRDefault="00FD4F4D" w:rsidP="00E1385B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FD4F4D" w:rsidRPr="00536737" w14:paraId="702E1244" w14:textId="77777777" w:rsidTr="00E1385B">
        <w:trPr>
          <w:trHeight w:val="75"/>
        </w:trPr>
        <w:tc>
          <w:tcPr>
            <w:tcW w:w="516" w:type="dxa"/>
            <w:vAlign w:val="center"/>
          </w:tcPr>
          <w:p w14:paraId="053388DC" w14:textId="77777777" w:rsidR="00FD4F4D" w:rsidRPr="00536737" w:rsidRDefault="00FD4F4D" w:rsidP="00E1385B">
            <w:pPr>
              <w:spacing w:line="300" w:lineRule="auto"/>
              <w:rPr>
                <w:sz w:val="24"/>
                <w:szCs w:val="28"/>
              </w:rPr>
            </w:pPr>
          </w:p>
        </w:tc>
        <w:tc>
          <w:tcPr>
            <w:tcW w:w="516" w:type="dxa"/>
            <w:vAlign w:val="center"/>
          </w:tcPr>
          <w:p w14:paraId="2516157F" w14:textId="77777777" w:rsidR="00FD4F4D" w:rsidRPr="00536737" w:rsidRDefault="00FD4F4D" w:rsidP="00E1385B">
            <w:pPr>
              <w:spacing w:line="300" w:lineRule="auto"/>
              <w:rPr>
                <w:b/>
                <w:bCs/>
                <w:sz w:val="24"/>
                <w:szCs w:val="28"/>
              </w:rPr>
            </w:pPr>
            <w:r w:rsidRPr="00536737">
              <w:rPr>
                <w:b/>
                <w:bCs/>
                <w:sz w:val="24"/>
                <w:szCs w:val="28"/>
              </w:rPr>
              <w:t>5.2</w:t>
            </w:r>
          </w:p>
        </w:tc>
        <w:tc>
          <w:tcPr>
            <w:tcW w:w="7110" w:type="dxa"/>
            <w:gridSpan w:val="2"/>
            <w:vAlign w:val="center"/>
          </w:tcPr>
          <w:p w14:paraId="5B437E1B" w14:textId="77777777" w:rsidR="00FD4F4D" w:rsidRPr="00536737" w:rsidRDefault="00FD4F4D" w:rsidP="00E1385B">
            <w:pPr>
              <w:spacing w:line="300" w:lineRule="auto"/>
              <w:rPr>
                <w:sz w:val="24"/>
              </w:rPr>
            </w:pPr>
          </w:p>
        </w:tc>
        <w:tc>
          <w:tcPr>
            <w:tcW w:w="1056" w:type="dxa"/>
            <w:vAlign w:val="center"/>
          </w:tcPr>
          <w:p w14:paraId="4749AAE6" w14:textId="77777777" w:rsidR="00FD4F4D" w:rsidRPr="00536737" w:rsidRDefault="00FD4F4D" w:rsidP="00E1385B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FD4F4D" w:rsidRPr="00536737" w14:paraId="698E23E3" w14:textId="77777777" w:rsidTr="00E1385B">
        <w:trPr>
          <w:cantSplit/>
          <w:trHeight w:val="75"/>
        </w:trPr>
        <w:tc>
          <w:tcPr>
            <w:tcW w:w="9198" w:type="dxa"/>
            <w:gridSpan w:val="5"/>
            <w:vAlign w:val="center"/>
          </w:tcPr>
          <w:p w14:paraId="327FBD4E" w14:textId="77777777" w:rsidR="00FD4F4D" w:rsidRPr="00536737" w:rsidRDefault="00FD4F4D" w:rsidP="00E1385B">
            <w:pPr>
              <w:spacing w:line="300" w:lineRule="auto"/>
              <w:jc w:val="center"/>
              <w:rPr>
                <w:sz w:val="24"/>
              </w:rPr>
            </w:pPr>
          </w:p>
        </w:tc>
      </w:tr>
      <w:tr w:rsidR="00FD4F4D" w:rsidRPr="00536737" w14:paraId="27367A1E" w14:textId="77777777" w:rsidTr="00E1385B">
        <w:trPr>
          <w:cantSplit/>
          <w:trHeight w:val="75"/>
        </w:trPr>
        <w:tc>
          <w:tcPr>
            <w:tcW w:w="8142" w:type="dxa"/>
            <w:gridSpan w:val="4"/>
            <w:vAlign w:val="center"/>
          </w:tcPr>
          <w:p w14:paraId="0D03B168" w14:textId="77777777" w:rsidR="00FD4F4D" w:rsidRPr="00536737" w:rsidRDefault="00FD4F4D" w:rsidP="00E1385B">
            <w:pPr>
              <w:spacing w:line="300" w:lineRule="auto"/>
              <w:rPr>
                <w:b/>
                <w:bCs/>
                <w:sz w:val="24"/>
              </w:rPr>
            </w:pPr>
            <w:r w:rsidRPr="00536737">
              <w:rPr>
                <w:b/>
                <w:bCs/>
                <w:sz w:val="24"/>
              </w:rPr>
              <w:t>REFERENCES</w:t>
            </w:r>
          </w:p>
        </w:tc>
        <w:tc>
          <w:tcPr>
            <w:tcW w:w="1056" w:type="dxa"/>
            <w:vAlign w:val="center"/>
          </w:tcPr>
          <w:p w14:paraId="61B99282" w14:textId="77777777" w:rsidR="00FD4F4D" w:rsidRPr="00536737" w:rsidRDefault="00FD4F4D" w:rsidP="00E1385B">
            <w:pPr>
              <w:spacing w:line="300" w:lineRule="auto"/>
              <w:jc w:val="center"/>
              <w:rPr>
                <w:b/>
                <w:bCs/>
                <w:sz w:val="24"/>
              </w:rPr>
            </w:pPr>
          </w:p>
        </w:tc>
      </w:tr>
      <w:tr w:rsidR="00FD4F4D" w:rsidRPr="00536737" w14:paraId="62227847" w14:textId="77777777" w:rsidTr="00E1385B">
        <w:trPr>
          <w:cantSplit/>
          <w:trHeight w:val="75"/>
        </w:trPr>
        <w:tc>
          <w:tcPr>
            <w:tcW w:w="8142" w:type="dxa"/>
            <w:gridSpan w:val="4"/>
            <w:vAlign w:val="center"/>
          </w:tcPr>
          <w:p w14:paraId="6FF79229" w14:textId="77777777" w:rsidR="00FD4F4D" w:rsidRDefault="00FD4F4D" w:rsidP="00E1385B">
            <w:pPr>
              <w:spacing w:line="300" w:lineRule="auto"/>
              <w:rPr>
                <w:b/>
                <w:bCs/>
                <w:sz w:val="24"/>
              </w:rPr>
            </w:pPr>
          </w:p>
        </w:tc>
        <w:tc>
          <w:tcPr>
            <w:tcW w:w="1056" w:type="dxa"/>
            <w:vAlign w:val="center"/>
          </w:tcPr>
          <w:p w14:paraId="07AF10C1" w14:textId="77777777" w:rsidR="00FD4F4D" w:rsidRPr="00536737" w:rsidRDefault="00FD4F4D" w:rsidP="00E1385B">
            <w:pPr>
              <w:spacing w:line="300" w:lineRule="auto"/>
              <w:jc w:val="center"/>
              <w:rPr>
                <w:b/>
                <w:bCs/>
                <w:sz w:val="24"/>
              </w:rPr>
            </w:pPr>
          </w:p>
        </w:tc>
      </w:tr>
    </w:tbl>
    <w:p w14:paraId="5F6D3686" w14:textId="77777777" w:rsidR="004A63F2" w:rsidRDefault="004A63F2" w:rsidP="0041142D">
      <w:pPr>
        <w:jc w:val="center"/>
        <w:rPr>
          <w:rFonts w:ascii="Utsaah" w:hAnsi="Utsaah" w:cs="Utsaah"/>
          <w:sz w:val="32"/>
        </w:rPr>
      </w:pPr>
    </w:p>
    <w:p w14:paraId="7BD1A0BF" w14:textId="77777777" w:rsidR="00FD4F4D" w:rsidRDefault="00FD4F4D" w:rsidP="0041142D">
      <w:pPr>
        <w:jc w:val="center"/>
        <w:rPr>
          <w:rFonts w:ascii="Utsaah" w:hAnsi="Utsaah" w:cs="Utsaah"/>
          <w:sz w:val="32"/>
        </w:rPr>
      </w:pPr>
    </w:p>
    <w:p w14:paraId="3410B912" w14:textId="77777777" w:rsidR="00FD4F4D" w:rsidRDefault="00FD4F4D" w:rsidP="0041142D">
      <w:pPr>
        <w:jc w:val="center"/>
        <w:rPr>
          <w:rFonts w:ascii="Utsaah" w:hAnsi="Utsaah" w:cs="Utsaah"/>
          <w:sz w:val="32"/>
        </w:rPr>
      </w:pPr>
    </w:p>
    <w:p w14:paraId="0098C0C8" w14:textId="77777777" w:rsidR="00FD4F4D" w:rsidRDefault="00FD4F4D" w:rsidP="0041142D">
      <w:pPr>
        <w:jc w:val="center"/>
        <w:rPr>
          <w:rFonts w:ascii="Utsaah" w:hAnsi="Utsaah" w:cs="Utsaah"/>
          <w:sz w:val="32"/>
        </w:rPr>
      </w:pPr>
    </w:p>
    <w:p w14:paraId="7F2878F1" w14:textId="77777777" w:rsidR="00FD4F4D" w:rsidRDefault="00FD4F4D" w:rsidP="0041142D">
      <w:pPr>
        <w:jc w:val="center"/>
        <w:rPr>
          <w:rFonts w:ascii="Utsaah" w:hAnsi="Utsaah" w:cs="Utsaah"/>
          <w:sz w:val="32"/>
        </w:rPr>
      </w:pPr>
    </w:p>
    <w:p w14:paraId="4EB4AFE9" w14:textId="77777777" w:rsidR="00FD4F4D" w:rsidRDefault="00FD4F4D" w:rsidP="0041142D">
      <w:pPr>
        <w:jc w:val="center"/>
        <w:rPr>
          <w:rFonts w:ascii="Utsaah" w:hAnsi="Utsaah" w:cs="Utsaah"/>
          <w:sz w:val="32"/>
        </w:rPr>
      </w:pPr>
    </w:p>
    <w:p w14:paraId="04CD547E" w14:textId="77777777" w:rsidR="00FD4F4D" w:rsidRDefault="00FD4F4D" w:rsidP="0041142D">
      <w:pPr>
        <w:jc w:val="center"/>
        <w:rPr>
          <w:rFonts w:ascii="Utsaah" w:hAnsi="Utsaah" w:cs="Utsaah"/>
          <w:sz w:val="32"/>
        </w:rPr>
      </w:pPr>
    </w:p>
    <w:p w14:paraId="542F06E4" w14:textId="77777777" w:rsidR="00FD4F4D" w:rsidRDefault="00FD4F4D" w:rsidP="0041142D">
      <w:pPr>
        <w:jc w:val="center"/>
        <w:rPr>
          <w:rFonts w:ascii="Utsaah" w:hAnsi="Utsaah" w:cs="Utsaah"/>
          <w:sz w:val="32"/>
        </w:rPr>
      </w:pPr>
    </w:p>
    <w:p w14:paraId="2B283D9C" w14:textId="77777777" w:rsidR="006F4DB4" w:rsidRPr="00683C67" w:rsidRDefault="00683C67" w:rsidP="00395F34">
      <w:pPr>
        <w:suppressAutoHyphens/>
        <w:spacing w:after="240"/>
        <w:rPr>
          <w:b/>
          <w:sz w:val="36"/>
        </w:rPr>
      </w:pPr>
      <w:r w:rsidRPr="00FB3590">
        <w:rPr>
          <w:b/>
          <w:sz w:val="36"/>
        </w:rPr>
        <w:t>Rules for report making</w:t>
      </w:r>
    </w:p>
    <w:p w14:paraId="41D048E9" w14:textId="77777777" w:rsidR="00683C67" w:rsidRPr="00683C67" w:rsidRDefault="00683C67" w:rsidP="00395F34">
      <w:pPr>
        <w:suppressAutoHyphens/>
        <w:spacing w:after="240"/>
        <w:rPr>
          <w:b/>
          <w:sz w:val="32"/>
        </w:rPr>
      </w:pPr>
      <w:r w:rsidRPr="00683C67">
        <w:rPr>
          <w:b/>
          <w:sz w:val="32"/>
        </w:rPr>
        <w:t>Font – Times New Roman</w:t>
      </w:r>
    </w:p>
    <w:p w14:paraId="6E89F82B" w14:textId="41CDC2CC" w:rsidR="00683C67" w:rsidRPr="000B0C64" w:rsidRDefault="00683C67" w:rsidP="00395F34">
      <w:pPr>
        <w:suppressAutoHyphens/>
        <w:spacing w:after="240"/>
        <w:rPr>
          <w:b/>
          <w:szCs w:val="28"/>
        </w:rPr>
      </w:pPr>
      <w:r w:rsidRPr="000B0C64">
        <w:rPr>
          <w:b/>
          <w:szCs w:val="28"/>
        </w:rPr>
        <w:t>T</w:t>
      </w:r>
      <w:r w:rsidR="000B0C64" w:rsidRPr="000B0C64">
        <w:rPr>
          <w:b/>
          <w:szCs w:val="28"/>
        </w:rPr>
        <w:t>ITLES Font Size</w:t>
      </w:r>
      <w:r w:rsidRPr="000B0C64">
        <w:rPr>
          <w:b/>
          <w:szCs w:val="28"/>
        </w:rPr>
        <w:t xml:space="preserve"> – 14 pt </w:t>
      </w:r>
      <w:r w:rsidR="000B0C64">
        <w:rPr>
          <w:b/>
          <w:szCs w:val="28"/>
        </w:rPr>
        <w:t>BOLD</w:t>
      </w:r>
    </w:p>
    <w:p w14:paraId="3E028E8B" w14:textId="1AB57A70" w:rsidR="00683C67" w:rsidRPr="000B0C64" w:rsidRDefault="00683C67" w:rsidP="00395F34">
      <w:pPr>
        <w:suppressAutoHyphens/>
        <w:spacing w:after="240"/>
        <w:rPr>
          <w:b/>
          <w:sz w:val="24"/>
        </w:rPr>
      </w:pPr>
      <w:r w:rsidRPr="00683C67">
        <w:rPr>
          <w:b/>
          <w:sz w:val="32"/>
        </w:rPr>
        <w:t xml:space="preserve">               </w:t>
      </w:r>
      <w:r w:rsidRPr="000B0C64">
        <w:rPr>
          <w:b/>
          <w:sz w:val="24"/>
        </w:rPr>
        <w:t xml:space="preserve">Subtitle – 12 pt </w:t>
      </w:r>
      <w:r w:rsidR="000B0C64">
        <w:rPr>
          <w:b/>
          <w:sz w:val="24"/>
        </w:rPr>
        <w:t>BOLD</w:t>
      </w:r>
    </w:p>
    <w:p w14:paraId="03234D55" w14:textId="77777777" w:rsidR="00683C67" w:rsidRPr="000B0C64" w:rsidRDefault="00683C67" w:rsidP="00395F34">
      <w:pPr>
        <w:suppressAutoHyphens/>
        <w:spacing w:after="240"/>
        <w:rPr>
          <w:bCs/>
          <w:sz w:val="24"/>
        </w:rPr>
      </w:pPr>
      <w:r w:rsidRPr="00683C67">
        <w:rPr>
          <w:b/>
          <w:sz w:val="32"/>
        </w:rPr>
        <w:t xml:space="preserve">               </w:t>
      </w:r>
      <w:r w:rsidRPr="000B0C64">
        <w:rPr>
          <w:bCs/>
          <w:sz w:val="24"/>
        </w:rPr>
        <w:t>Content – 12 pt.</w:t>
      </w:r>
    </w:p>
    <w:p w14:paraId="7C5A5964" w14:textId="77777777" w:rsidR="00683C67" w:rsidRPr="00683C67" w:rsidRDefault="00683C67" w:rsidP="00395F34">
      <w:pPr>
        <w:suppressAutoHyphens/>
        <w:spacing w:after="240"/>
        <w:rPr>
          <w:b/>
          <w:sz w:val="32"/>
        </w:rPr>
      </w:pPr>
      <w:r w:rsidRPr="00683C67">
        <w:rPr>
          <w:b/>
          <w:sz w:val="32"/>
        </w:rPr>
        <w:t>All figures and tables should be labelled.</w:t>
      </w:r>
    </w:p>
    <w:p w14:paraId="31245548" w14:textId="77777777" w:rsidR="006F4DB4" w:rsidRPr="00D56E99" w:rsidRDefault="006F4DB4" w:rsidP="006F4DB4">
      <w:pPr>
        <w:spacing w:line="360" w:lineRule="auto"/>
        <w:jc w:val="both"/>
        <w:rPr>
          <w:b/>
        </w:rPr>
      </w:pPr>
      <w:r w:rsidRPr="00683C67">
        <w:rPr>
          <w:b/>
          <w:highlight w:val="yellow"/>
        </w:rPr>
        <w:t>Organization of Report:</w:t>
      </w:r>
    </w:p>
    <w:p w14:paraId="59E8709D" w14:textId="77777777" w:rsidR="006F4DB4" w:rsidRDefault="006F4DB4" w:rsidP="006F4DB4">
      <w:pPr>
        <w:spacing w:line="360" w:lineRule="auto"/>
        <w:jc w:val="both"/>
      </w:pPr>
      <w:r>
        <w:t xml:space="preserve">CONTENTS </w:t>
      </w:r>
    </w:p>
    <w:p w14:paraId="45351F7C" w14:textId="77777777" w:rsidR="006F4DB4" w:rsidRDefault="006F4DB4" w:rsidP="006F4DB4">
      <w:pPr>
        <w:spacing w:line="360" w:lineRule="auto"/>
        <w:jc w:val="both"/>
      </w:pPr>
      <w:r>
        <w:t xml:space="preserve">1. Introduction </w:t>
      </w:r>
    </w:p>
    <w:p w14:paraId="2205B9D5" w14:textId="77777777" w:rsidR="006F4DB4" w:rsidRDefault="006F4DB4" w:rsidP="006F4DB4">
      <w:pPr>
        <w:spacing w:line="360" w:lineRule="auto"/>
        <w:jc w:val="both"/>
      </w:pPr>
      <w:r>
        <w:t>2. Literature survey, with brief descriptions of the contributions in each of the paper referred.</w:t>
      </w:r>
      <w:r w:rsidR="00683C67">
        <w:t xml:space="preserve"> / Course content </w:t>
      </w:r>
      <w:r w:rsidR="0023185A">
        <w:t>from the syllabus</w:t>
      </w:r>
    </w:p>
    <w:p w14:paraId="50B6D56D" w14:textId="77777777" w:rsidR="006F4DB4" w:rsidRDefault="006F4DB4" w:rsidP="006F4DB4">
      <w:pPr>
        <w:spacing w:line="360" w:lineRule="auto"/>
        <w:jc w:val="both"/>
      </w:pPr>
      <w:r>
        <w:t xml:space="preserve"> 3. Methodology </w:t>
      </w:r>
    </w:p>
    <w:p w14:paraId="1126A785" w14:textId="4E02AAC1" w:rsidR="00A81253" w:rsidRDefault="006F4DB4" w:rsidP="006F4DB4">
      <w:pPr>
        <w:spacing w:line="360" w:lineRule="auto"/>
        <w:jc w:val="both"/>
      </w:pPr>
      <w:r>
        <w:t xml:space="preserve">4. Results and discussion </w:t>
      </w:r>
    </w:p>
    <w:p w14:paraId="575D8CBF" w14:textId="77777777" w:rsidR="00A81253" w:rsidRDefault="00A81253">
      <w:r>
        <w:br w:type="page"/>
      </w:r>
    </w:p>
    <w:p w14:paraId="399CC371" w14:textId="4AA77B54" w:rsidR="00A81253" w:rsidRDefault="00A81253" w:rsidP="00A81253">
      <w:pPr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lastRenderedPageBreak/>
        <w:t xml:space="preserve">Chapter 1: </w:t>
      </w:r>
      <w:r w:rsidRPr="00A81253">
        <w:rPr>
          <w:b/>
          <w:bCs/>
          <w:szCs w:val="28"/>
        </w:rPr>
        <w:t>Introduction</w:t>
      </w:r>
    </w:p>
    <w:p w14:paraId="41BF9DCF" w14:textId="77777777" w:rsidR="00A81253" w:rsidRDefault="00A81253" w:rsidP="00A81253">
      <w:pPr>
        <w:pStyle w:val="ListParagraph"/>
        <w:spacing w:line="360" w:lineRule="auto"/>
        <w:rPr>
          <w:b/>
          <w:bCs/>
          <w:sz w:val="24"/>
        </w:rPr>
      </w:pPr>
    </w:p>
    <w:p w14:paraId="32394751" w14:textId="16331BD6" w:rsidR="00A81253" w:rsidRDefault="00A81253" w:rsidP="00A81253">
      <w:pPr>
        <w:pStyle w:val="ListParagraph"/>
        <w:numPr>
          <w:ilvl w:val="0"/>
          <w:numId w:val="18"/>
        </w:numPr>
        <w:spacing w:line="360" w:lineRule="auto"/>
        <w:rPr>
          <w:b/>
          <w:bCs/>
          <w:sz w:val="24"/>
        </w:rPr>
      </w:pPr>
      <w:r>
        <w:rPr>
          <w:b/>
          <w:bCs/>
          <w:sz w:val="24"/>
        </w:rPr>
        <w:t>Introduction</w:t>
      </w:r>
    </w:p>
    <w:p w14:paraId="15CD6786" w14:textId="77777777" w:rsidR="00A81253" w:rsidRDefault="00A81253" w:rsidP="00A81253">
      <w:pPr>
        <w:pStyle w:val="ListParagraph"/>
        <w:spacing w:line="360" w:lineRule="auto"/>
        <w:rPr>
          <w:b/>
          <w:bCs/>
          <w:sz w:val="24"/>
        </w:rPr>
      </w:pPr>
    </w:p>
    <w:p w14:paraId="269038CB" w14:textId="421A035C" w:rsidR="00A81253" w:rsidRDefault="00A81253" w:rsidP="00A81253">
      <w:pPr>
        <w:pStyle w:val="ListParagraph"/>
        <w:spacing w:line="360" w:lineRule="auto"/>
        <w:rPr>
          <w:sz w:val="24"/>
        </w:rPr>
      </w:pPr>
      <w:r w:rsidRPr="00A81253">
        <w:rPr>
          <w:sz w:val="24"/>
        </w:rPr>
        <w:t>The Snake game is a classic arcade game where a snake moves around a grid, eating food and growing longer. The player controls the snake's direction, aiming to avoid walls and self-collision. As the snake grows, the game becomes more challenging. It's a simple yet addictive game that tests reflexes and strategy.</w:t>
      </w:r>
    </w:p>
    <w:p w14:paraId="75D1C2D0" w14:textId="77777777" w:rsidR="00A81253" w:rsidRDefault="00A81253" w:rsidP="00A81253">
      <w:pPr>
        <w:pStyle w:val="ListParagraph"/>
        <w:spacing w:line="360" w:lineRule="auto"/>
        <w:rPr>
          <w:sz w:val="24"/>
        </w:rPr>
      </w:pPr>
    </w:p>
    <w:p w14:paraId="5F8EBFF4" w14:textId="1035A826" w:rsidR="00A81253" w:rsidRDefault="00A81253" w:rsidP="00A81253">
      <w:pPr>
        <w:pStyle w:val="ListParagraph"/>
        <w:numPr>
          <w:ilvl w:val="0"/>
          <w:numId w:val="18"/>
        </w:numPr>
        <w:spacing w:line="360" w:lineRule="auto"/>
        <w:rPr>
          <w:b/>
          <w:bCs/>
          <w:sz w:val="24"/>
        </w:rPr>
      </w:pPr>
      <w:r w:rsidRPr="00A81253">
        <w:rPr>
          <w:b/>
          <w:bCs/>
          <w:sz w:val="24"/>
        </w:rPr>
        <w:t>Problem Statemen</w:t>
      </w:r>
      <w:r>
        <w:rPr>
          <w:b/>
          <w:bCs/>
          <w:sz w:val="24"/>
        </w:rPr>
        <w:t>t</w:t>
      </w:r>
    </w:p>
    <w:p w14:paraId="2874D8DE" w14:textId="531D9BC7" w:rsidR="008E7930" w:rsidRDefault="008E7930" w:rsidP="008E7930">
      <w:pPr>
        <w:spacing w:line="360" w:lineRule="auto"/>
        <w:rPr>
          <w:b/>
          <w:bCs/>
          <w:sz w:val="24"/>
        </w:rPr>
      </w:pPr>
    </w:p>
    <w:p w14:paraId="1E9B143F" w14:textId="77777777" w:rsidR="008E7930" w:rsidRPr="008E7930" w:rsidRDefault="008E7930" w:rsidP="008E7930">
      <w:pPr>
        <w:spacing w:line="360" w:lineRule="auto"/>
        <w:ind w:left="720"/>
        <w:rPr>
          <w:sz w:val="24"/>
        </w:rPr>
      </w:pPr>
      <w:r w:rsidRPr="008E7930">
        <w:rPr>
          <w:sz w:val="24"/>
        </w:rPr>
        <w:t>1. **Initial State:** The agent (snake) starts in a specific position on the grid, typically at the center or a designated starting point. The grid also contains food pellets.</w:t>
      </w:r>
    </w:p>
    <w:p w14:paraId="3E647494" w14:textId="77777777" w:rsidR="008E7930" w:rsidRPr="008E7930" w:rsidRDefault="008E7930" w:rsidP="008E7930">
      <w:pPr>
        <w:spacing w:line="360" w:lineRule="auto"/>
        <w:ind w:left="720"/>
        <w:rPr>
          <w:sz w:val="24"/>
        </w:rPr>
      </w:pPr>
    </w:p>
    <w:p w14:paraId="2ED91461" w14:textId="77777777" w:rsidR="008E7930" w:rsidRPr="008E7930" w:rsidRDefault="008E7930" w:rsidP="008E7930">
      <w:pPr>
        <w:spacing w:line="360" w:lineRule="auto"/>
        <w:ind w:left="720"/>
        <w:rPr>
          <w:sz w:val="24"/>
        </w:rPr>
      </w:pPr>
      <w:r w:rsidRPr="008E7930">
        <w:rPr>
          <w:sz w:val="24"/>
        </w:rPr>
        <w:t>2. **Possible Actions:**</w:t>
      </w:r>
    </w:p>
    <w:p w14:paraId="58EF9312" w14:textId="77777777" w:rsidR="008E7930" w:rsidRPr="008E7930" w:rsidRDefault="008E7930" w:rsidP="008E7930">
      <w:pPr>
        <w:spacing w:line="360" w:lineRule="auto"/>
        <w:ind w:left="720"/>
        <w:rPr>
          <w:sz w:val="24"/>
        </w:rPr>
      </w:pPr>
      <w:r w:rsidRPr="008E7930">
        <w:rPr>
          <w:sz w:val="24"/>
        </w:rPr>
        <w:t xml:space="preserve">   - Move Up: Snake moves one grid unit upward.</w:t>
      </w:r>
    </w:p>
    <w:p w14:paraId="79E9FE77" w14:textId="77777777" w:rsidR="008E7930" w:rsidRPr="008E7930" w:rsidRDefault="008E7930" w:rsidP="008E7930">
      <w:pPr>
        <w:spacing w:line="360" w:lineRule="auto"/>
        <w:ind w:left="720"/>
        <w:rPr>
          <w:sz w:val="24"/>
        </w:rPr>
      </w:pPr>
      <w:r w:rsidRPr="008E7930">
        <w:rPr>
          <w:sz w:val="24"/>
        </w:rPr>
        <w:t xml:space="preserve">   - Move Down: Snake moves one grid unit downward.</w:t>
      </w:r>
    </w:p>
    <w:p w14:paraId="20D40EC6" w14:textId="77777777" w:rsidR="008E7930" w:rsidRPr="008E7930" w:rsidRDefault="008E7930" w:rsidP="008E7930">
      <w:pPr>
        <w:spacing w:line="360" w:lineRule="auto"/>
        <w:ind w:left="720"/>
        <w:rPr>
          <w:sz w:val="24"/>
        </w:rPr>
      </w:pPr>
      <w:r w:rsidRPr="008E7930">
        <w:rPr>
          <w:sz w:val="24"/>
        </w:rPr>
        <w:t xml:space="preserve">   - Move Left: Snake moves one grid unit to the left.</w:t>
      </w:r>
    </w:p>
    <w:p w14:paraId="02477902" w14:textId="77777777" w:rsidR="008E7930" w:rsidRPr="008E7930" w:rsidRDefault="008E7930" w:rsidP="008E7930">
      <w:pPr>
        <w:spacing w:line="360" w:lineRule="auto"/>
        <w:ind w:left="720"/>
        <w:rPr>
          <w:sz w:val="24"/>
        </w:rPr>
      </w:pPr>
      <w:r w:rsidRPr="008E7930">
        <w:rPr>
          <w:sz w:val="24"/>
        </w:rPr>
        <w:t xml:space="preserve">   - Move Right: Snake moves one grid unit to the right.</w:t>
      </w:r>
    </w:p>
    <w:p w14:paraId="0AF9E240" w14:textId="77777777" w:rsidR="008E7930" w:rsidRPr="008E7930" w:rsidRDefault="008E7930" w:rsidP="008E7930">
      <w:pPr>
        <w:spacing w:line="360" w:lineRule="auto"/>
        <w:ind w:left="720"/>
        <w:rPr>
          <w:sz w:val="24"/>
        </w:rPr>
      </w:pPr>
    </w:p>
    <w:p w14:paraId="2F695E49" w14:textId="77777777" w:rsidR="008E7930" w:rsidRPr="008E7930" w:rsidRDefault="008E7930" w:rsidP="008E7930">
      <w:pPr>
        <w:spacing w:line="360" w:lineRule="auto"/>
        <w:ind w:left="720"/>
        <w:rPr>
          <w:sz w:val="24"/>
        </w:rPr>
      </w:pPr>
      <w:r w:rsidRPr="008E7930">
        <w:rPr>
          <w:sz w:val="24"/>
        </w:rPr>
        <w:t>3. **Transition Model (What Each Action Does):**</w:t>
      </w:r>
    </w:p>
    <w:p w14:paraId="7852E75B" w14:textId="77777777" w:rsidR="008E7930" w:rsidRPr="008E7930" w:rsidRDefault="008E7930" w:rsidP="008E7930">
      <w:pPr>
        <w:spacing w:line="360" w:lineRule="auto"/>
        <w:ind w:left="720"/>
        <w:rPr>
          <w:sz w:val="24"/>
        </w:rPr>
      </w:pPr>
      <w:r w:rsidRPr="008E7930">
        <w:rPr>
          <w:sz w:val="24"/>
        </w:rPr>
        <w:t xml:space="preserve">   - Move Up: Updates the snake's position by decrementing its vertical coordinate.</w:t>
      </w:r>
    </w:p>
    <w:p w14:paraId="1F827EA4" w14:textId="77777777" w:rsidR="008E7930" w:rsidRPr="008E7930" w:rsidRDefault="008E7930" w:rsidP="008E7930">
      <w:pPr>
        <w:spacing w:line="360" w:lineRule="auto"/>
        <w:ind w:left="720"/>
        <w:rPr>
          <w:sz w:val="24"/>
        </w:rPr>
      </w:pPr>
      <w:r w:rsidRPr="008E7930">
        <w:rPr>
          <w:sz w:val="24"/>
        </w:rPr>
        <w:t xml:space="preserve">   - Move Down: Updates the snake's position by incrementing its vertical coordinate.</w:t>
      </w:r>
    </w:p>
    <w:p w14:paraId="6C411D16" w14:textId="77777777" w:rsidR="008E7930" w:rsidRPr="008E7930" w:rsidRDefault="008E7930" w:rsidP="008E7930">
      <w:pPr>
        <w:spacing w:line="360" w:lineRule="auto"/>
        <w:ind w:left="720"/>
        <w:rPr>
          <w:sz w:val="24"/>
        </w:rPr>
      </w:pPr>
      <w:r w:rsidRPr="008E7930">
        <w:rPr>
          <w:sz w:val="24"/>
        </w:rPr>
        <w:t xml:space="preserve">   - Move Left: Updates the snake's position by decrementing its horizontal coordinate.</w:t>
      </w:r>
    </w:p>
    <w:p w14:paraId="1905C816" w14:textId="77777777" w:rsidR="008E7930" w:rsidRPr="008E7930" w:rsidRDefault="008E7930" w:rsidP="008E7930">
      <w:pPr>
        <w:spacing w:line="360" w:lineRule="auto"/>
        <w:ind w:left="720"/>
        <w:rPr>
          <w:sz w:val="24"/>
        </w:rPr>
      </w:pPr>
      <w:r w:rsidRPr="008E7930">
        <w:rPr>
          <w:sz w:val="24"/>
        </w:rPr>
        <w:t xml:space="preserve">   - Move Right: Updates the snake's position by incrementing its horizontal coordinate.</w:t>
      </w:r>
    </w:p>
    <w:p w14:paraId="0DD9A779" w14:textId="77777777" w:rsidR="008E7930" w:rsidRPr="008E7930" w:rsidRDefault="008E7930" w:rsidP="008E7930">
      <w:pPr>
        <w:spacing w:line="360" w:lineRule="auto"/>
        <w:ind w:left="720"/>
        <w:rPr>
          <w:sz w:val="24"/>
        </w:rPr>
      </w:pPr>
    </w:p>
    <w:p w14:paraId="71FA7843" w14:textId="77777777" w:rsidR="008E7930" w:rsidRPr="008E7930" w:rsidRDefault="008E7930" w:rsidP="008E7930">
      <w:pPr>
        <w:spacing w:line="360" w:lineRule="auto"/>
        <w:ind w:left="720"/>
        <w:rPr>
          <w:sz w:val="24"/>
        </w:rPr>
      </w:pPr>
      <w:r w:rsidRPr="008E7930">
        <w:rPr>
          <w:sz w:val="24"/>
        </w:rPr>
        <w:t>4. **Goal Test:** A given state is a goal state if the snake's head occupies the same position as a food pellet, signifying that the snake has eaten the pellet and grown longer.</w:t>
      </w:r>
    </w:p>
    <w:p w14:paraId="30E4A218" w14:textId="77777777" w:rsidR="008E7930" w:rsidRPr="008E7930" w:rsidRDefault="008E7930" w:rsidP="008E7930">
      <w:pPr>
        <w:spacing w:line="360" w:lineRule="auto"/>
        <w:ind w:left="720"/>
        <w:rPr>
          <w:sz w:val="24"/>
        </w:rPr>
      </w:pPr>
    </w:p>
    <w:p w14:paraId="4E2B4105" w14:textId="5888C2B4" w:rsidR="008E7930" w:rsidRPr="008E7930" w:rsidRDefault="008E7930" w:rsidP="008E7930">
      <w:pPr>
        <w:pStyle w:val="ListParagraph"/>
        <w:numPr>
          <w:ilvl w:val="0"/>
          <w:numId w:val="19"/>
        </w:numPr>
        <w:spacing w:line="360" w:lineRule="auto"/>
        <w:rPr>
          <w:sz w:val="24"/>
        </w:rPr>
      </w:pPr>
      <w:r w:rsidRPr="008E7930">
        <w:rPr>
          <w:sz w:val="24"/>
        </w:rPr>
        <w:t>Path Cost Function</w:t>
      </w:r>
      <w:r w:rsidRPr="008E7930">
        <w:rPr>
          <w:sz w:val="24"/>
        </w:rPr>
        <w:t xml:space="preserve">: </w:t>
      </w:r>
      <w:r w:rsidRPr="008E7930">
        <w:rPr>
          <w:sz w:val="24"/>
        </w:rPr>
        <w:t>In the Snake game, the path cost function is typically defined as the number of steps (actions) taken by the snake to reach the goal state. Each step incurs a cost of 1, so the total path cost is the sum of these individual step costs.</w:t>
      </w:r>
    </w:p>
    <w:p w14:paraId="6C6A2F89" w14:textId="77777777" w:rsidR="008E7930" w:rsidRPr="008E7930" w:rsidRDefault="008E7930" w:rsidP="008E7930">
      <w:pPr>
        <w:spacing w:line="360" w:lineRule="auto"/>
        <w:ind w:left="720"/>
        <w:rPr>
          <w:sz w:val="24"/>
        </w:rPr>
      </w:pPr>
    </w:p>
    <w:p w14:paraId="6EBA65AF" w14:textId="58BE9B3B" w:rsidR="00A81253" w:rsidRPr="00A81253" w:rsidRDefault="00A81253" w:rsidP="00A81253">
      <w:pPr>
        <w:pStyle w:val="ListParagraph"/>
        <w:spacing w:line="360" w:lineRule="auto"/>
        <w:rPr>
          <w:sz w:val="24"/>
        </w:rPr>
      </w:pPr>
    </w:p>
    <w:p w14:paraId="16195085" w14:textId="77777777" w:rsidR="00A81253" w:rsidRDefault="00A81253">
      <w:r>
        <w:br w:type="page"/>
      </w:r>
    </w:p>
    <w:p w14:paraId="4049E874" w14:textId="77777777" w:rsidR="006F4DB4" w:rsidRDefault="006F4DB4" w:rsidP="006F4DB4">
      <w:pPr>
        <w:spacing w:line="360" w:lineRule="auto"/>
        <w:jc w:val="both"/>
      </w:pPr>
    </w:p>
    <w:p w14:paraId="12F54288" w14:textId="77777777" w:rsidR="006F4DB4" w:rsidRDefault="006F4DB4" w:rsidP="006F4DB4">
      <w:pPr>
        <w:spacing w:line="360" w:lineRule="auto"/>
        <w:jc w:val="both"/>
      </w:pPr>
      <w:r>
        <w:t>5. Conclusions and future enhancements, if any</w:t>
      </w:r>
    </w:p>
    <w:p w14:paraId="66060B22" w14:textId="77777777" w:rsidR="006F4DB4" w:rsidRDefault="006F4DB4" w:rsidP="006F4DB4">
      <w:pPr>
        <w:spacing w:line="360" w:lineRule="auto"/>
        <w:jc w:val="both"/>
      </w:pPr>
      <w:r>
        <w:t xml:space="preserve"> 6. Reference(s)</w:t>
      </w:r>
    </w:p>
    <w:p w14:paraId="10E60C3E" w14:textId="77777777" w:rsidR="006F4DB4" w:rsidRPr="00E36686" w:rsidRDefault="006F4DB4" w:rsidP="00395F34">
      <w:pPr>
        <w:suppressAutoHyphens/>
        <w:spacing w:after="240"/>
        <w:rPr>
          <w:sz w:val="24"/>
        </w:rPr>
      </w:pPr>
    </w:p>
    <w:sectPr w:rsidR="006F4DB4" w:rsidRPr="00E36686" w:rsidSect="00610A08">
      <w:footerReference w:type="default" r:id="rId8"/>
      <w:pgSz w:w="12240" w:h="15840"/>
      <w:pgMar w:top="1276" w:right="1183" w:bottom="993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CAF22" w14:textId="77777777" w:rsidR="00610A08" w:rsidRDefault="00610A08" w:rsidP="00E36686">
      <w:r>
        <w:separator/>
      </w:r>
    </w:p>
  </w:endnote>
  <w:endnote w:type="continuationSeparator" w:id="0">
    <w:p w14:paraId="5285065F" w14:textId="77777777" w:rsidR="00610A08" w:rsidRDefault="00610A08" w:rsidP="00E36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Utsaah">
    <w:altName w:val="Utsaah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647BB" w14:textId="77777777" w:rsidR="00E36686" w:rsidRDefault="00E36686">
    <w:pPr>
      <w:pStyle w:val="Footer"/>
      <w:jc w:val="right"/>
    </w:pPr>
    <w:r>
      <w:t xml:space="preserve"> </w:t>
    </w:r>
  </w:p>
  <w:p w14:paraId="13FA9319" w14:textId="77777777" w:rsidR="00E36686" w:rsidRDefault="00E366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9AE7F" w14:textId="77777777" w:rsidR="00610A08" w:rsidRDefault="00610A08" w:rsidP="00E36686">
      <w:r>
        <w:separator/>
      </w:r>
    </w:p>
  </w:footnote>
  <w:footnote w:type="continuationSeparator" w:id="0">
    <w:p w14:paraId="4830D94B" w14:textId="77777777" w:rsidR="00610A08" w:rsidRDefault="00610A08" w:rsidP="00E366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"/>
      <w:lvlJc w:val="left"/>
      <w:pPr>
        <w:tabs>
          <w:tab w:val="num" w:pos="432"/>
        </w:tabs>
        <w:ind w:left="432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432"/>
        </w:tabs>
        <w:ind w:left="432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"/>
      <w:lvlJc w:val="left"/>
      <w:pPr>
        <w:tabs>
          <w:tab w:val="num" w:pos="432"/>
        </w:tabs>
        <w:ind w:left="432" w:hanging="360"/>
      </w:pPr>
      <w:rPr>
        <w:rFonts w:ascii="Wingdings" w:hAnsi="Wingdings"/>
      </w:rPr>
    </w:lvl>
  </w:abstractNum>
  <w:abstractNum w:abstractNumId="3" w15:restartNumberingAfterBreak="0">
    <w:nsid w:val="00000006"/>
    <w:multiLevelType w:val="singleLevel"/>
    <w:tmpl w:val="00000006"/>
    <w:name w:val="WW8Num7"/>
    <w:lvl w:ilvl="0">
      <w:start w:val="1"/>
      <w:numFmt w:val="bullet"/>
      <w:lvlText w:val=""/>
      <w:lvlJc w:val="left"/>
      <w:pPr>
        <w:tabs>
          <w:tab w:val="num" w:pos="432"/>
        </w:tabs>
        <w:ind w:left="432" w:hanging="360"/>
      </w:pPr>
      <w:rPr>
        <w:rFonts w:ascii="Wingdings" w:hAnsi="Wingdings"/>
      </w:rPr>
    </w:lvl>
  </w:abstractNum>
  <w:abstractNum w:abstractNumId="4" w15:restartNumberingAfterBreak="0">
    <w:nsid w:val="00000007"/>
    <w:multiLevelType w:val="singleLevel"/>
    <w:tmpl w:val="00000007"/>
    <w:name w:val="WW8Num18"/>
    <w:lvl w:ilvl="0">
      <w:start w:val="1"/>
      <w:numFmt w:val="bullet"/>
      <w:lvlText w:val=""/>
      <w:lvlJc w:val="left"/>
      <w:pPr>
        <w:tabs>
          <w:tab w:val="num" w:pos="432"/>
        </w:tabs>
        <w:ind w:left="432" w:hanging="360"/>
      </w:pPr>
      <w:rPr>
        <w:rFonts w:ascii="Wingdings" w:hAnsi="Wingdings"/>
      </w:rPr>
    </w:lvl>
  </w:abstractNum>
  <w:abstractNum w:abstractNumId="5" w15:restartNumberingAfterBreak="0">
    <w:nsid w:val="00000008"/>
    <w:multiLevelType w:val="singleLevel"/>
    <w:tmpl w:val="00000008"/>
    <w:name w:val="WW8Num19"/>
    <w:lvl w:ilvl="0">
      <w:start w:val="1"/>
      <w:numFmt w:val="bullet"/>
      <w:lvlText w:val=""/>
      <w:lvlJc w:val="left"/>
      <w:pPr>
        <w:tabs>
          <w:tab w:val="num" w:pos="432"/>
        </w:tabs>
        <w:ind w:left="432" w:hanging="360"/>
      </w:pPr>
      <w:rPr>
        <w:rFonts w:ascii="Wingdings" w:hAnsi="Wingdings"/>
      </w:rPr>
    </w:lvl>
  </w:abstractNum>
  <w:abstractNum w:abstractNumId="6" w15:restartNumberingAfterBreak="0">
    <w:nsid w:val="00000009"/>
    <w:multiLevelType w:val="singleLevel"/>
    <w:tmpl w:val="00000009"/>
    <w:name w:val="WW8Num21"/>
    <w:lvl w:ilvl="0">
      <w:start w:val="1"/>
      <w:numFmt w:val="bullet"/>
      <w:lvlText w:val=""/>
      <w:lvlJc w:val="left"/>
      <w:pPr>
        <w:tabs>
          <w:tab w:val="num" w:pos="432"/>
        </w:tabs>
        <w:ind w:left="432" w:hanging="360"/>
      </w:pPr>
      <w:rPr>
        <w:rFonts w:ascii="Wingdings" w:hAnsi="Wingdings"/>
      </w:rPr>
    </w:lvl>
  </w:abstractNum>
  <w:abstractNum w:abstractNumId="7" w15:restartNumberingAfterBreak="0">
    <w:nsid w:val="023D1232"/>
    <w:multiLevelType w:val="singleLevel"/>
    <w:tmpl w:val="9C8410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8" w15:restartNumberingAfterBreak="0">
    <w:nsid w:val="22C50B3D"/>
    <w:multiLevelType w:val="hybridMultilevel"/>
    <w:tmpl w:val="933CE6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5388E"/>
    <w:multiLevelType w:val="hybridMultilevel"/>
    <w:tmpl w:val="12DE3668"/>
    <w:lvl w:ilvl="0" w:tplc="50FAE31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531D5"/>
    <w:multiLevelType w:val="hybridMultilevel"/>
    <w:tmpl w:val="9FEEFDE0"/>
    <w:lvl w:ilvl="0" w:tplc="9350129C">
      <w:start w:val="1"/>
      <w:numFmt w:val="upp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58EA9B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9350129C">
      <w:start w:val="1"/>
      <w:numFmt w:val="upperRoman"/>
      <w:lvlText w:val="(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308E4222">
      <w:start w:val="1"/>
      <w:numFmt w:val="lowerRoman"/>
      <w:lvlText w:val="(%4)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026276B"/>
    <w:multiLevelType w:val="multilevel"/>
    <w:tmpl w:val="7FF8AE0C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D516913"/>
    <w:multiLevelType w:val="hybridMultilevel"/>
    <w:tmpl w:val="3C2E1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B17B2F"/>
    <w:multiLevelType w:val="hybridMultilevel"/>
    <w:tmpl w:val="FC4E0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692716"/>
    <w:multiLevelType w:val="hybridMultilevel"/>
    <w:tmpl w:val="CFA20C8E"/>
    <w:lvl w:ilvl="0" w:tplc="4CFAA344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297036">
    <w:abstractNumId w:val="8"/>
  </w:num>
  <w:num w:numId="2" w16cid:durableId="1273440914">
    <w:abstractNumId w:val="10"/>
  </w:num>
  <w:num w:numId="3" w16cid:durableId="615714550">
    <w:abstractNumId w:val="0"/>
  </w:num>
  <w:num w:numId="4" w16cid:durableId="1128090940">
    <w:abstractNumId w:val="1"/>
  </w:num>
  <w:num w:numId="5" w16cid:durableId="580483664">
    <w:abstractNumId w:val="2"/>
  </w:num>
  <w:num w:numId="6" w16cid:durableId="258173760">
    <w:abstractNumId w:val="3"/>
  </w:num>
  <w:num w:numId="7" w16cid:durableId="2119132423">
    <w:abstractNumId w:val="4"/>
  </w:num>
  <w:num w:numId="8" w16cid:durableId="405491706">
    <w:abstractNumId w:val="5"/>
  </w:num>
  <w:num w:numId="9" w16cid:durableId="2116973356">
    <w:abstractNumId w:val="6"/>
  </w:num>
  <w:num w:numId="10" w16cid:durableId="1225333040">
    <w:abstractNumId w:val="13"/>
  </w:num>
  <w:num w:numId="11" w16cid:durableId="295448722">
    <w:abstractNumId w:val="11"/>
  </w:num>
  <w:num w:numId="12" w16cid:durableId="763189693">
    <w:abstractNumId w:val="7"/>
  </w:num>
  <w:num w:numId="13" w16cid:durableId="73432718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14" w16cid:durableId="8068784">
    <w:abstractNumId w:val="14"/>
  </w:num>
  <w:num w:numId="15" w16cid:durableId="29317514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95194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1817500">
    <w:abstractNumId w:val="7"/>
    <w:lvlOverride w:ilvl="0">
      <w:startOverride w:val="1"/>
    </w:lvlOverride>
  </w:num>
  <w:num w:numId="18" w16cid:durableId="1976332431">
    <w:abstractNumId w:val="9"/>
  </w:num>
  <w:num w:numId="19" w16cid:durableId="10146508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TI2MjMzMjQ1MTMzMDVX0lEKTi0uzszPAykwrgUAtTlrNiwAAAA="/>
  </w:docVars>
  <w:rsids>
    <w:rsidRoot w:val="00986F66"/>
    <w:rsid w:val="000553D3"/>
    <w:rsid w:val="00073661"/>
    <w:rsid w:val="00097805"/>
    <w:rsid w:val="000B0C64"/>
    <w:rsid w:val="000C1643"/>
    <w:rsid w:val="00143E87"/>
    <w:rsid w:val="00154B28"/>
    <w:rsid w:val="00156350"/>
    <w:rsid w:val="00162B45"/>
    <w:rsid w:val="001A5CA8"/>
    <w:rsid w:val="001A6CF2"/>
    <w:rsid w:val="001C452B"/>
    <w:rsid w:val="00214563"/>
    <w:rsid w:val="00223422"/>
    <w:rsid w:val="0023185A"/>
    <w:rsid w:val="00245930"/>
    <w:rsid w:val="00253884"/>
    <w:rsid w:val="00256274"/>
    <w:rsid w:val="002C117B"/>
    <w:rsid w:val="002C6905"/>
    <w:rsid w:val="00303C68"/>
    <w:rsid w:val="003065DA"/>
    <w:rsid w:val="00315547"/>
    <w:rsid w:val="00321C71"/>
    <w:rsid w:val="00355253"/>
    <w:rsid w:val="00367EA1"/>
    <w:rsid w:val="00395F34"/>
    <w:rsid w:val="003A4F20"/>
    <w:rsid w:val="003D2E6B"/>
    <w:rsid w:val="003F1311"/>
    <w:rsid w:val="0041142D"/>
    <w:rsid w:val="004138F4"/>
    <w:rsid w:val="00415BC0"/>
    <w:rsid w:val="00430951"/>
    <w:rsid w:val="004641A1"/>
    <w:rsid w:val="004A63F2"/>
    <w:rsid w:val="004D0475"/>
    <w:rsid w:val="004D5283"/>
    <w:rsid w:val="004F13A7"/>
    <w:rsid w:val="004F44BE"/>
    <w:rsid w:val="00500BB0"/>
    <w:rsid w:val="00521DB1"/>
    <w:rsid w:val="00527164"/>
    <w:rsid w:val="0054722A"/>
    <w:rsid w:val="0055385F"/>
    <w:rsid w:val="005617DE"/>
    <w:rsid w:val="005645EE"/>
    <w:rsid w:val="005F3FB8"/>
    <w:rsid w:val="00610A08"/>
    <w:rsid w:val="00627BF7"/>
    <w:rsid w:val="006321E6"/>
    <w:rsid w:val="0064018D"/>
    <w:rsid w:val="00645344"/>
    <w:rsid w:val="00670D3D"/>
    <w:rsid w:val="00683C67"/>
    <w:rsid w:val="006877C1"/>
    <w:rsid w:val="00696163"/>
    <w:rsid w:val="006E5480"/>
    <w:rsid w:val="006F4DB4"/>
    <w:rsid w:val="00726099"/>
    <w:rsid w:val="00732AC8"/>
    <w:rsid w:val="00740C36"/>
    <w:rsid w:val="00773664"/>
    <w:rsid w:val="00784AC4"/>
    <w:rsid w:val="007876E7"/>
    <w:rsid w:val="007A0F61"/>
    <w:rsid w:val="007B6078"/>
    <w:rsid w:val="00832F15"/>
    <w:rsid w:val="00857D40"/>
    <w:rsid w:val="0087758C"/>
    <w:rsid w:val="008963CC"/>
    <w:rsid w:val="008A5F7D"/>
    <w:rsid w:val="008C6DE8"/>
    <w:rsid w:val="008E2174"/>
    <w:rsid w:val="008E5AA5"/>
    <w:rsid w:val="008E7930"/>
    <w:rsid w:val="008F0BEA"/>
    <w:rsid w:val="008F5794"/>
    <w:rsid w:val="008F59AD"/>
    <w:rsid w:val="00905DAC"/>
    <w:rsid w:val="009214D5"/>
    <w:rsid w:val="0096090C"/>
    <w:rsid w:val="00964C68"/>
    <w:rsid w:val="00986F66"/>
    <w:rsid w:val="009936D6"/>
    <w:rsid w:val="009A3FE2"/>
    <w:rsid w:val="009A5E33"/>
    <w:rsid w:val="009C1AD7"/>
    <w:rsid w:val="009D06E2"/>
    <w:rsid w:val="009D7C9D"/>
    <w:rsid w:val="009F481E"/>
    <w:rsid w:val="00A0096A"/>
    <w:rsid w:val="00A24B88"/>
    <w:rsid w:val="00A33B0B"/>
    <w:rsid w:val="00A81253"/>
    <w:rsid w:val="00A902DF"/>
    <w:rsid w:val="00AF73C5"/>
    <w:rsid w:val="00B231F5"/>
    <w:rsid w:val="00B74335"/>
    <w:rsid w:val="00BA0B87"/>
    <w:rsid w:val="00BE3884"/>
    <w:rsid w:val="00C15B62"/>
    <w:rsid w:val="00C313EA"/>
    <w:rsid w:val="00C44CBC"/>
    <w:rsid w:val="00C46571"/>
    <w:rsid w:val="00C6232B"/>
    <w:rsid w:val="00C83A25"/>
    <w:rsid w:val="00CE1BB2"/>
    <w:rsid w:val="00CF3786"/>
    <w:rsid w:val="00D01CA3"/>
    <w:rsid w:val="00D07B2B"/>
    <w:rsid w:val="00D117BB"/>
    <w:rsid w:val="00D36A3E"/>
    <w:rsid w:val="00D37806"/>
    <w:rsid w:val="00D65542"/>
    <w:rsid w:val="00D815FA"/>
    <w:rsid w:val="00D85A77"/>
    <w:rsid w:val="00DB3B2E"/>
    <w:rsid w:val="00DD1497"/>
    <w:rsid w:val="00DE08BD"/>
    <w:rsid w:val="00DF73DC"/>
    <w:rsid w:val="00E1385B"/>
    <w:rsid w:val="00E36686"/>
    <w:rsid w:val="00E56BB8"/>
    <w:rsid w:val="00E62DA4"/>
    <w:rsid w:val="00E81BE1"/>
    <w:rsid w:val="00ED7A83"/>
    <w:rsid w:val="00F076EC"/>
    <w:rsid w:val="00F13287"/>
    <w:rsid w:val="00F37B49"/>
    <w:rsid w:val="00F47580"/>
    <w:rsid w:val="00F569EC"/>
    <w:rsid w:val="00F723CD"/>
    <w:rsid w:val="00F75E0B"/>
    <w:rsid w:val="00F80136"/>
    <w:rsid w:val="00F92822"/>
    <w:rsid w:val="00FB3590"/>
    <w:rsid w:val="00FD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E58BBE"/>
  <w15:chartTrackingRefBased/>
  <w15:docId w15:val="{413D92FE-4218-5F4E-BCD6-CD3F7C11C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BF7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Cs w:val="28"/>
    </w:rPr>
  </w:style>
  <w:style w:type="paragraph" w:styleId="Heading2">
    <w:name w:val="heading 2"/>
    <w:basedOn w:val="Normal"/>
    <w:next w:val="Normal"/>
    <w:link w:val="Heading2Char"/>
    <w:qFormat/>
    <w:rsid w:val="00627BF7"/>
    <w:pPr>
      <w:keepNext/>
      <w:jc w:val="center"/>
      <w:outlineLvl w:val="1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BF7"/>
    <w:pPr>
      <w:keepNext/>
      <w:keepLines/>
      <w:spacing w:before="200" w:line="276" w:lineRule="auto"/>
      <w:outlineLvl w:val="6"/>
    </w:pPr>
    <w:rPr>
      <w:rFonts w:ascii="Cambria" w:hAnsi="Cambria"/>
      <w:i/>
      <w:iCs/>
      <w:color w:val="40404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sz w:val="24"/>
      <w:lang w:val="en-GB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24"/>
      <w:u w:val="single"/>
      <w:lang w:val="en-GB"/>
    </w:rPr>
  </w:style>
  <w:style w:type="paragraph" w:styleId="ListParagraph">
    <w:name w:val="List Paragraph"/>
    <w:basedOn w:val="Normal"/>
    <w:uiPriority w:val="34"/>
    <w:qFormat/>
    <w:rsid w:val="00696163"/>
    <w:pPr>
      <w:ind w:left="720"/>
    </w:pPr>
  </w:style>
  <w:style w:type="paragraph" w:styleId="BodyText2">
    <w:name w:val="Body Text 2"/>
    <w:basedOn w:val="Normal"/>
    <w:link w:val="BodyText2Char"/>
    <w:rsid w:val="00627BF7"/>
    <w:pPr>
      <w:spacing w:after="120" w:line="480" w:lineRule="auto"/>
    </w:pPr>
  </w:style>
  <w:style w:type="character" w:customStyle="1" w:styleId="BodyText2Char">
    <w:name w:val="Body Text 2 Char"/>
    <w:link w:val="BodyText2"/>
    <w:rsid w:val="00627BF7"/>
    <w:rPr>
      <w:sz w:val="28"/>
      <w:szCs w:val="24"/>
      <w:lang w:val="en-US" w:eastAsia="en-US"/>
    </w:rPr>
  </w:style>
  <w:style w:type="paragraph" w:styleId="BodyTextIndent2">
    <w:name w:val="Body Text Indent 2"/>
    <w:basedOn w:val="Normal"/>
    <w:link w:val="BodyTextIndent2Char"/>
    <w:rsid w:val="00627BF7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rsid w:val="00627BF7"/>
    <w:rPr>
      <w:sz w:val="28"/>
      <w:szCs w:val="24"/>
      <w:lang w:val="en-US" w:eastAsia="en-US"/>
    </w:rPr>
  </w:style>
  <w:style w:type="paragraph" w:styleId="BodyTextIndent">
    <w:name w:val="Body Text Indent"/>
    <w:basedOn w:val="Normal"/>
    <w:link w:val="BodyTextIndentChar"/>
    <w:rsid w:val="00627BF7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627BF7"/>
    <w:rPr>
      <w:sz w:val="28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627BF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627BF7"/>
    <w:rPr>
      <w:sz w:val="16"/>
      <w:szCs w:val="16"/>
      <w:lang w:val="en-US" w:eastAsia="en-US"/>
    </w:rPr>
  </w:style>
  <w:style w:type="character" w:customStyle="1" w:styleId="Heading1Char">
    <w:name w:val="Heading 1 Char"/>
    <w:link w:val="Heading1"/>
    <w:uiPriority w:val="9"/>
    <w:rsid w:val="00627BF7"/>
    <w:rPr>
      <w:rFonts w:ascii="Cambria" w:hAnsi="Cambria"/>
      <w:b/>
      <w:bCs/>
      <w:color w:val="365F91"/>
      <w:sz w:val="28"/>
      <w:szCs w:val="28"/>
      <w:lang w:val="en-US" w:eastAsia="en-US"/>
    </w:rPr>
  </w:style>
  <w:style w:type="character" w:customStyle="1" w:styleId="Heading2Char">
    <w:name w:val="Heading 2 Char"/>
    <w:link w:val="Heading2"/>
    <w:rsid w:val="00627BF7"/>
    <w:rPr>
      <w:b/>
      <w:bCs/>
      <w:sz w:val="28"/>
      <w:szCs w:val="24"/>
      <w:lang w:val="en-US" w:eastAsia="en-US"/>
    </w:rPr>
  </w:style>
  <w:style w:type="character" w:customStyle="1" w:styleId="Heading7Char">
    <w:name w:val="Heading 7 Char"/>
    <w:link w:val="Heading7"/>
    <w:uiPriority w:val="9"/>
    <w:semiHidden/>
    <w:rsid w:val="00627BF7"/>
    <w:rPr>
      <w:rFonts w:ascii="Cambria" w:hAnsi="Cambria"/>
      <w:i/>
      <w:iCs/>
      <w:color w:val="404040"/>
      <w:sz w:val="22"/>
      <w:szCs w:val="22"/>
      <w:lang w:val="en-US" w:eastAsia="en-US"/>
    </w:rPr>
  </w:style>
  <w:style w:type="character" w:customStyle="1" w:styleId="TitleChar">
    <w:name w:val="Title Char"/>
    <w:link w:val="Title"/>
    <w:rsid w:val="00627BF7"/>
    <w:rPr>
      <w:b/>
      <w:bCs/>
      <w:sz w:val="24"/>
      <w:szCs w:val="24"/>
      <w:u w:val="single"/>
      <w:lang w:val="en-GB" w:eastAsia="en-US"/>
    </w:rPr>
  </w:style>
  <w:style w:type="paragraph" w:styleId="Subtitle">
    <w:name w:val="Subtitle"/>
    <w:basedOn w:val="Normal"/>
    <w:next w:val="BodyText"/>
    <w:link w:val="SubtitleChar"/>
    <w:qFormat/>
    <w:rsid w:val="00627BF7"/>
    <w:pPr>
      <w:tabs>
        <w:tab w:val="left" w:pos="0"/>
      </w:tabs>
      <w:suppressAutoHyphens/>
      <w:spacing w:before="120" w:after="120"/>
    </w:pPr>
    <w:rPr>
      <w:b/>
      <w:bCs/>
      <w:sz w:val="24"/>
      <w:lang w:eastAsia="ar-SA"/>
    </w:rPr>
  </w:style>
  <w:style w:type="character" w:customStyle="1" w:styleId="SubtitleChar">
    <w:name w:val="Subtitle Char"/>
    <w:link w:val="Subtitle"/>
    <w:rsid w:val="00627BF7"/>
    <w:rPr>
      <w:b/>
      <w:bCs/>
      <w:sz w:val="24"/>
      <w:szCs w:val="24"/>
      <w:lang w:val="en-US" w:eastAsia="ar-SA"/>
    </w:rPr>
  </w:style>
  <w:style w:type="table" w:styleId="TableGrid">
    <w:name w:val="Table Grid"/>
    <w:basedOn w:val="TableNormal"/>
    <w:rsid w:val="00C313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D4F4D"/>
    <w:pPr>
      <w:tabs>
        <w:tab w:val="center" w:pos="4320"/>
        <w:tab w:val="right" w:pos="8640"/>
      </w:tabs>
    </w:pPr>
    <w:rPr>
      <w:sz w:val="20"/>
      <w:szCs w:val="20"/>
      <w:lang w:val="en-GB"/>
    </w:rPr>
  </w:style>
  <w:style w:type="character" w:customStyle="1" w:styleId="HeaderChar">
    <w:name w:val="Header Char"/>
    <w:link w:val="Header"/>
    <w:rsid w:val="00FD4F4D"/>
    <w:rPr>
      <w:lang w:val="en-GB"/>
    </w:rPr>
  </w:style>
  <w:style w:type="paragraph" w:styleId="Footer">
    <w:name w:val="footer"/>
    <w:basedOn w:val="Normal"/>
    <w:link w:val="FooterChar"/>
    <w:uiPriority w:val="99"/>
    <w:rsid w:val="00E3668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36686"/>
    <w:rPr>
      <w:sz w:val="28"/>
      <w:szCs w:val="24"/>
    </w:rPr>
  </w:style>
  <w:style w:type="character" w:styleId="Hyperlink">
    <w:name w:val="Hyperlink"/>
    <w:rsid w:val="00073661"/>
    <w:rPr>
      <w:color w:val="0563C1"/>
      <w:u w:val="single"/>
    </w:rPr>
  </w:style>
  <w:style w:type="paragraph" w:styleId="BalloonText">
    <w:name w:val="Balloon Text"/>
    <w:basedOn w:val="Normal"/>
    <w:link w:val="BalloonTextChar"/>
    <w:rsid w:val="001A6C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A6C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SEMINAR</vt:lpstr>
    </vt:vector>
  </TitlesOfParts>
  <Company>Mit Manipal</Company>
  <LinksUpToDate>false</LinksUpToDate>
  <CharactersWithSpaces>2996</CharactersWithSpaces>
  <SharedDoc>false</SharedDoc>
  <HLinks>
    <vt:vector size="6" baseType="variant">
      <vt:variant>
        <vt:i4>2162737</vt:i4>
      </vt:variant>
      <vt:variant>
        <vt:i4>0</vt:i4>
      </vt:variant>
      <vt:variant>
        <vt:i4>0</vt:i4>
      </vt:variant>
      <vt:variant>
        <vt:i4>5</vt:i4>
      </vt:variant>
      <vt:variant>
        <vt:lpwstr>https://www.quora.com/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</dc:title>
  <dc:subject/>
  <dc:creator>Jimcymol James [MAHE-MIT]</dc:creator>
  <cp:keywords/>
  <cp:lastModifiedBy>Keshav Agrawal</cp:lastModifiedBy>
  <cp:revision>2</cp:revision>
  <cp:lastPrinted>2018-07-02T11:08:00Z</cp:lastPrinted>
  <dcterms:created xsi:type="dcterms:W3CDTF">2024-04-16T07:38:00Z</dcterms:created>
  <dcterms:modified xsi:type="dcterms:W3CDTF">2024-04-16T07:38:00Z</dcterms:modified>
</cp:coreProperties>
</file>